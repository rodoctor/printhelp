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715D26" w14:textId="77777777" w:rsidR="00E452D5" w:rsidRDefault="00E452D5">
      <w:pPr>
        <w:spacing w:before="0"/>
      </w:pPr>
    </w:p>
    <w:p w14:paraId="050F5DDD" w14:textId="77777777" w:rsidR="00E452D5" w:rsidRDefault="00E452D5"/>
    <w:p w14:paraId="39909FB5" w14:textId="77777777" w:rsidR="00E452D5" w:rsidRDefault="00E452D5"/>
    <w:p w14:paraId="7C4BB3F9" w14:textId="77777777" w:rsidR="00E452D5" w:rsidRDefault="00E452D5"/>
    <w:p w14:paraId="7F4453C2" w14:textId="77777777" w:rsidR="00E452D5" w:rsidRDefault="00E452D5"/>
    <w:p w14:paraId="7B4E46DD" w14:textId="77777777" w:rsidR="00E452D5" w:rsidRDefault="00E452D5"/>
    <w:p w14:paraId="05018333" w14:textId="77777777" w:rsidR="00E452D5" w:rsidRDefault="00E452D5"/>
    <w:p w14:paraId="2612F932" w14:textId="318F9722" w:rsidR="00E452D5" w:rsidRPr="00AE6638" w:rsidRDefault="00AE6638" w:rsidP="00AE6638">
      <w:pPr>
        <w:pStyle w:val="Recuodecorpodetexto"/>
        <w:jc w:val="center"/>
        <w:rPr>
          <w:b/>
          <w:color w:val="000000" w:themeColor="text1"/>
          <w:sz w:val="36"/>
        </w:rPr>
      </w:pPr>
      <w:proofErr w:type="spellStart"/>
      <w:proofErr w:type="gramStart"/>
      <w:r w:rsidRPr="00AE6638">
        <w:rPr>
          <w:b/>
          <w:color w:val="000000" w:themeColor="text1"/>
          <w:sz w:val="36"/>
        </w:rPr>
        <w:t>PrintHelp</w:t>
      </w:r>
      <w:proofErr w:type="spellEnd"/>
      <w:proofErr w:type="gramEnd"/>
    </w:p>
    <w:p w14:paraId="40EEB972" w14:textId="77777777" w:rsidR="00E452D5" w:rsidRDefault="00E452D5">
      <w:pPr>
        <w:pStyle w:val="Recuodecorpodetexto"/>
        <w:jc w:val="center"/>
        <w:rPr>
          <w:b/>
          <w:sz w:val="36"/>
        </w:rPr>
      </w:pPr>
    </w:p>
    <w:p w14:paraId="214D32CB" w14:textId="77777777" w:rsidR="00E452D5" w:rsidRDefault="00E452D5">
      <w:pPr>
        <w:jc w:val="center"/>
      </w:pPr>
    </w:p>
    <w:p w14:paraId="29A24A33" w14:textId="77777777" w:rsidR="00E452D5" w:rsidRDefault="00E452D5">
      <w:pPr>
        <w:jc w:val="center"/>
      </w:pPr>
    </w:p>
    <w:p w14:paraId="52053FB2" w14:textId="77777777" w:rsidR="00E452D5" w:rsidRDefault="00E452D5">
      <w:pPr>
        <w:jc w:val="center"/>
      </w:pPr>
    </w:p>
    <w:p w14:paraId="2E698035" w14:textId="77777777" w:rsidR="00E452D5" w:rsidRDefault="00E452D5">
      <w:pPr>
        <w:jc w:val="center"/>
      </w:pPr>
    </w:p>
    <w:p w14:paraId="2068445A" w14:textId="77777777" w:rsidR="00E452D5" w:rsidRDefault="00E452D5">
      <w:pPr>
        <w:jc w:val="center"/>
      </w:pPr>
    </w:p>
    <w:p w14:paraId="5B12F507" w14:textId="77777777" w:rsidR="00E452D5" w:rsidRDefault="00E452D5">
      <w:pPr>
        <w:jc w:val="center"/>
      </w:pPr>
    </w:p>
    <w:p w14:paraId="014F0090" w14:textId="77777777" w:rsidR="00E452D5" w:rsidRDefault="00E452D5">
      <w:pPr>
        <w:jc w:val="center"/>
      </w:pPr>
    </w:p>
    <w:p w14:paraId="4ED540D2" w14:textId="77777777" w:rsidR="00E452D5" w:rsidRDefault="00E452D5">
      <w:pPr>
        <w:jc w:val="center"/>
      </w:pPr>
    </w:p>
    <w:p w14:paraId="66248E15" w14:textId="77777777" w:rsidR="00E452D5" w:rsidRDefault="00E452D5">
      <w:pPr>
        <w:jc w:val="center"/>
      </w:pPr>
    </w:p>
    <w:p w14:paraId="236BA01C" w14:textId="77777777" w:rsidR="00E452D5" w:rsidRDefault="00E452D5">
      <w:pPr>
        <w:jc w:val="center"/>
      </w:pPr>
    </w:p>
    <w:p w14:paraId="72EA1BE6" w14:textId="77777777" w:rsidR="00E452D5" w:rsidRDefault="00E452D5">
      <w:pPr>
        <w:jc w:val="center"/>
      </w:pPr>
    </w:p>
    <w:p w14:paraId="1A3D3C92" w14:textId="16DDF043" w:rsidR="00E452D5" w:rsidRDefault="00D87D31">
      <w:pPr>
        <w:jc w:val="right"/>
        <w:rPr>
          <w:color w:val="0000FF"/>
          <w:sz w:val="30"/>
        </w:rPr>
      </w:pPr>
      <w:r>
        <w:rPr>
          <w:sz w:val="30"/>
        </w:rPr>
        <w:t xml:space="preserve">Versão </w:t>
      </w:r>
      <w:r w:rsidR="00AE6638" w:rsidRPr="00AE6638">
        <w:rPr>
          <w:color w:val="000000" w:themeColor="text1"/>
          <w:sz w:val="30"/>
        </w:rPr>
        <w:t>01</w:t>
      </w:r>
      <w:r w:rsidRPr="00AE6638">
        <w:rPr>
          <w:color w:val="000000" w:themeColor="text1"/>
          <w:sz w:val="30"/>
        </w:rPr>
        <w:t>.</w:t>
      </w:r>
      <w:r w:rsidR="00AE6638" w:rsidRPr="00AE6638">
        <w:rPr>
          <w:color w:val="000000" w:themeColor="text1"/>
          <w:sz w:val="30"/>
        </w:rPr>
        <w:t>00</w:t>
      </w:r>
      <w:r>
        <w:br w:type="page"/>
      </w:r>
      <w:r>
        <w:rPr>
          <w:b/>
          <w:sz w:val="28"/>
        </w:rPr>
        <w:lastRenderedPageBreak/>
        <w:t>Controle de Versão</w:t>
      </w:r>
    </w:p>
    <w:tbl>
      <w:tblPr>
        <w:tblW w:w="0" w:type="auto"/>
        <w:tblInd w:w="70" w:type="dxa"/>
        <w:tblLayout w:type="fixed"/>
        <w:tblCellMar>
          <w:left w:w="70" w:type="dxa"/>
          <w:right w:w="70" w:type="dxa"/>
        </w:tblCellMar>
        <w:tblLook w:val="0000" w:firstRow="0" w:lastRow="0" w:firstColumn="0" w:lastColumn="0" w:noHBand="0" w:noVBand="0"/>
      </w:tblPr>
      <w:tblGrid>
        <w:gridCol w:w="900"/>
        <w:gridCol w:w="1479"/>
        <w:gridCol w:w="3471"/>
        <w:gridCol w:w="2797"/>
      </w:tblGrid>
      <w:tr w:rsidR="004E026A" w14:paraId="12363AB4" w14:textId="77777777" w:rsidTr="004E026A">
        <w:trPr>
          <w:cantSplit/>
          <w:trHeight w:val="294"/>
        </w:trPr>
        <w:tc>
          <w:tcPr>
            <w:tcW w:w="900" w:type="dxa"/>
            <w:tcBorders>
              <w:top w:val="single" w:sz="1" w:space="0" w:color="000000"/>
              <w:left w:val="single" w:sz="1" w:space="0" w:color="000000"/>
              <w:bottom w:val="single" w:sz="1" w:space="0" w:color="000000"/>
            </w:tcBorders>
            <w:shd w:val="clear" w:color="auto" w:fill="FFFFFF"/>
          </w:tcPr>
          <w:p w14:paraId="3A4963D0" w14:textId="77777777" w:rsidR="004E026A" w:rsidRDefault="004E026A">
            <w:pPr>
              <w:pStyle w:val="Cabealho"/>
              <w:jc w:val="center"/>
              <w:rPr>
                <w:b/>
              </w:rPr>
            </w:pPr>
            <w:r>
              <w:rPr>
                <w:b/>
              </w:rPr>
              <w:t>Versão</w:t>
            </w:r>
          </w:p>
        </w:tc>
        <w:tc>
          <w:tcPr>
            <w:tcW w:w="1479" w:type="dxa"/>
            <w:tcBorders>
              <w:top w:val="single" w:sz="1" w:space="0" w:color="000000"/>
              <w:left w:val="single" w:sz="1" w:space="0" w:color="000000"/>
              <w:bottom w:val="single" w:sz="1" w:space="0" w:color="000000"/>
            </w:tcBorders>
            <w:shd w:val="clear" w:color="auto" w:fill="FFFFFF"/>
          </w:tcPr>
          <w:p w14:paraId="2C86F3F0" w14:textId="77777777" w:rsidR="004E026A" w:rsidRDefault="004E026A">
            <w:pPr>
              <w:pStyle w:val="Cabealho"/>
              <w:jc w:val="center"/>
              <w:rPr>
                <w:b/>
              </w:rPr>
            </w:pPr>
            <w:r>
              <w:rPr>
                <w:b/>
              </w:rPr>
              <w:t>Data</w:t>
            </w:r>
          </w:p>
        </w:tc>
        <w:tc>
          <w:tcPr>
            <w:tcW w:w="3471" w:type="dxa"/>
            <w:tcBorders>
              <w:top w:val="single" w:sz="1" w:space="0" w:color="000000"/>
              <w:left w:val="single" w:sz="1" w:space="0" w:color="000000"/>
              <w:bottom w:val="single" w:sz="1" w:space="0" w:color="000000"/>
            </w:tcBorders>
            <w:shd w:val="clear" w:color="auto" w:fill="FFFFFF"/>
          </w:tcPr>
          <w:p w14:paraId="5048FBB4" w14:textId="77777777" w:rsidR="004E026A" w:rsidRDefault="004E026A">
            <w:pPr>
              <w:pStyle w:val="Cabealho"/>
              <w:jc w:val="center"/>
              <w:rPr>
                <w:b/>
              </w:rPr>
            </w:pPr>
            <w:r>
              <w:rPr>
                <w:b/>
              </w:rPr>
              <w:t>Razões para alteração</w:t>
            </w:r>
          </w:p>
        </w:tc>
        <w:tc>
          <w:tcPr>
            <w:tcW w:w="2797" w:type="dxa"/>
            <w:tcBorders>
              <w:top w:val="single" w:sz="1" w:space="0" w:color="000000"/>
              <w:left w:val="single" w:sz="1" w:space="0" w:color="000000"/>
              <w:bottom w:val="single" w:sz="1" w:space="0" w:color="000000"/>
              <w:right w:val="single" w:sz="1" w:space="0" w:color="000000"/>
            </w:tcBorders>
            <w:shd w:val="clear" w:color="auto" w:fill="FFFFFF"/>
          </w:tcPr>
          <w:p w14:paraId="1AED071A" w14:textId="77777777" w:rsidR="004E026A" w:rsidRDefault="004E026A">
            <w:pPr>
              <w:pStyle w:val="Cabealho"/>
              <w:jc w:val="center"/>
              <w:rPr>
                <w:b/>
              </w:rPr>
            </w:pPr>
            <w:r>
              <w:rPr>
                <w:b/>
              </w:rPr>
              <w:t>Responsável</w:t>
            </w:r>
          </w:p>
        </w:tc>
      </w:tr>
      <w:tr w:rsidR="004E026A" w14:paraId="4BB3FA0C" w14:textId="77777777" w:rsidTr="004E026A">
        <w:trPr>
          <w:cantSplit/>
        </w:trPr>
        <w:tc>
          <w:tcPr>
            <w:tcW w:w="900" w:type="dxa"/>
            <w:tcBorders>
              <w:left w:val="single" w:sz="1" w:space="0" w:color="000000"/>
              <w:bottom w:val="single" w:sz="1" w:space="0" w:color="000000"/>
            </w:tcBorders>
          </w:tcPr>
          <w:p w14:paraId="4576BF17" w14:textId="5B56F8FB" w:rsidR="004E026A" w:rsidRDefault="00AE6638">
            <w:pPr>
              <w:pStyle w:val="Cabealho"/>
              <w:jc w:val="center"/>
            </w:pPr>
            <w:r>
              <w:t>01.00</w:t>
            </w:r>
          </w:p>
        </w:tc>
        <w:tc>
          <w:tcPr>
            <w:tcW w:w="1479" w:type="dxa"/>
            <w:tcBorders>
              <w:left w:val="single" w:sz="1" w:space="0" w:color="000000"/>
              <w:bottom w:val="single" w:sz="1" w:space="0" w:color="000000"/>
            </w:tcBorders>
          </w:tcPr>
          <w:p w14:paraId="778DBBEE" w14:textId="4183D0FC" w:rsidR="004E026A" w:rsidRDefault="00AE6638" w:rsidP="00AE6638">
            <w:pPr>
              <w:pStyle w:val="Cabealho"/>
              <w:jc w:val="center"/>
              <w:rPr>
                <w:color w:val="0000FF"/>
              </w:rPr>
            </w:pPr>
            <w:r w:rsidRPr="00AE6638">
              <w:t>21/01</w:t>
            </w:r>
            <w:r w:rsidR="004E026A" w:rsidRPr="00AE6638">
              <w:t>/</w:t>
            </w:r>
            <w:r w:rsidRPr="00AE6638">
              <w:t>2015</w:t>
            </w:r>
          </w:p>
        </w:tc>
        <w:tc>
          <w:tcPr>
            <w:tcW w:w="3471" w:type="dxa"/>
            <w:tcBorders>
              <w:left w:val="single" w:sz="1" w:space="0" w:color="000000"/>
              <w:bottom w:val="single" w:sz="1" w:space="0" w:color="000000"/>
            </w:tcBorders>
          </w:tcPr>
          <w:p w14:paraId="136F8CDB" w14:textId="6E543DBC" w:rsidR="004E026A" w:rsidRDefault="00AE6638">
            <w:pPr>
              <w:pStyle w:val="Cabealho"/>
            </w:pPr>
            <w:r>
              <w:t>Criação do Documento</w:t>
            </w:r>
          </w:p>
        </w:tc>
        <w:tc>
          <w:tcPr>
            <w:tcW w:w="2797" w:type="dxa"/>
            <w:tcBorders>
              <w:left w:val="single" w:sz="1" w:space="0" w:color="000000"/>
              <w:bottom w:val="single" w:sz="1" w:space="0" w:color="000000"/>
              <w:right w:val="single" w:sz="1" w:space="0" w:color="000000"/>
            </w:tcBorders>
          </w:tcPr>
          <w:p w14:paraId="397B568C" w14:textId="30D13548" w:rsidR="004E026A" w:rsidRDefault="00AE6638" w:rsidP="00AE6638">
            <w:pPr>
              <w:pStyle w:val="Cabealho"/>
              <w:jc w:val="left"/>
            </w:pPr>
            <w:r>
              <w:t>Kenedy Eduardo da Silva / Rodolfo Moreira dos Santos</w:t>
            </w:r>
          </w:p>
        </w:tc>
      </w:tr>
    </w:tbl>
    <w:p w14:paraId="528C793F" w14:textId="77777777" w:rsidR="00E452D5" w:rsidRDefault="00E452D5">
      <w:pPr>
        <w:pStyle w:val="Corpodetexto"/>
        <w:rPr>
          <w:b/>
          <w:kern w:val="1"/>
          <w:sz w:val="28"/>
        </w:rPr>
      </w:pPr>
    </w:p>
    <w:p w14:paraId="72144C63" w14:textId="77777777" w:rsidR="00E452D5" w:rsidRDefault="00D87D31">
      <w:pPr>
        <w:pStyle w:val="Cabealho"/>
        <w:tabs>
          <w:tab w:val="clear" w:pos="4320"/>
          <w:tab w:val="clear" w:pos="8640"/>
        </w:tabs>
        <w:jc w:val="center"/>
        <w:rPr>
          <w:b/>
          <w:sz w:val="28"/>
        </w:rPr>
      </w:pPr>
      <w:r>
        <w:rPr>
          <w:b/>
          <w:sz w:val="28"/>
        </w:rPr>
        <w:t>Envolvidos na elaboração do Documento de Arquitetura</w:t>
      </w:r>
    </w:p>
    <w:tbl>
      <w:tblPr>
        <w:tblW w:w="0" w:type="auto"/>
        <w:tblInd w:w="70" w:type="dxa"/>
        <w:tblLayout w:type="fixed"/>
        <w:tblCellMar>
          <w:left w:w="70" w:type="dxa"/>
          <w:right w:w="70" w:type="dxa"/>
        </w:tblCellMar>
        <w:tblLook w:val="0000" w:firstRow="0" w:lastRow="0" w:firstColumn="0" w:lastColumn="0" w:noHBand="0" w:noVBand="0"/>
      </w:tblPr>
      <w:tblGrid>
        <w:gridCol w:w="3538"/>
        <w:gridCol w:w="5112"/>
      </w:tblGrid>
      <w:tr w:rsidR="00E452D5" w14:paraId="4E0D9C5F" w14:textId="77777777">
        <w:trPr>
          <w:cantSplit/>
        </w:trPr>
        <w:tc>
          <w:tcPr>
            <w:tcW w:w="3538" w:type="dxa"/>
            <w:tcBorders>
              <w:top w:val="single" w:sz="1" w:space="0" w:color="000000"/>
              <w:left w:val="single" w:sz="1" w:space="0" w:color="000000"/>
              <w:bottom w:val="single" w:sz="1" w:space="0" w:color="000000"/>
            </w:tcBorders>
            <w:shd w:val="clear" w:color="auto" w:fill="E6E6E6"/>
            <w:vAlign w:val="center"/>
          </w:tcPr>
          <w:p w14:paraId="0FC35E64" w14:textId="77777777" w:rsidR="00E452D5" w:rsidRDefault="00D87D31">
            <w:pPr>
              <w:pStyle w:val="Cabealho"/>
              <w:jc w:val="center"/>
              <w:rPr>
                <w:b/>
              </w:rPr>
            </w:pPr>
            <w:r>
              <w:rPr>
                <w:b/>
              </w:rPr>
              <w:t>Nome</w:t>
            </w:r>
          </w:p>
        </w:tc>
        <w:tc>
          <w:tcPr>
            <w:tcW w:w="5112"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5508CF82" w14:textId="77777777" w:rsidR="00E452D5" w:rsidRDefault="00D87D31">
            <w:pPr>
              <w:pStyle w:val="Cabealho"/>
              <w:jc w:val="center"/>
              <w:rPr>
                <w:b/>
              </w:rPr>
            </w:pPr>
            <w:r>
              <w:rPr>
                <w:b/>
              </w:rPr>
              <w:t>Área</w:t>
            </w:r>
          </w:p>
        </w:tc>
      </w:tr>
      <w:tr w:rsidR="00E452D5" w14:paraId="5E8A12E1" w14:textId="77777777" w:rsidTr="00AE6638">
        <w:trPr>
          <w:cantSplit/>
        </w:trPr>
        <w:tc>
          <w:tcPr>
            <w:tcW w:w="3538" w:type="dxa"/>
            <w:tcBorders>
              <w:left w:val="single" w:sz="1" w:space="0" w:color="000000"/>
              <w:bottom w:val="single" w:sz="4" w:space="0" w:color="auto"/>
            </w:tcBorders>
          </w:tcPr>
          <w:p w14:paraId="7B34C2CC" w14:textId="7D6703DA" w:rsidR="00E452D5" w:rsidRDefault="00AE6638">
            <w:pPr>
              <w:pStyle w:val="Cabealho"/>
              <w:jc w:val="left"/>
              <w:rPr>
                <w:color w:val="0000FF"/>
              </w:rPr>
            </w:pPr>
            <w:r>
              <w:t>Kenedy Eduardo da Silva</w:t>
            </w:r>
          </w:p>
        </w:tc>
        <w:tc>
          <w:tcPr>
            <w:tcW w:w="5112" w:type="dxa"/>
            <w:tcBorders>
              <w:left w:val="single" w:sz="1" w:space="0" w:color="000000"/>
              <w:bottom w:val="single" w:sz="4" w:space="0" w:color="auto"/>
              <w:right w:val="single" w:sz="1" w:space="0" w:color="000000"/>
            </w:tcBorders>
          </w:tcPr>
          <w:p w14:paraId="32220798" w14:textId="09C0C8A6" w:rsidR="00E452D5" w:rsidRPr="00AE6638" w:rsidRDefault="00AE6638" w:rsidP="00AE6638">
            <w:pPr>
              <w:pStyle w:val="Cabealho"/>
              <w:jc w:val="left"/>
            </w:pPr>
            <w:r w:rsidRPr="00AE6638">
              <w:t>Análise de Sistemas</w:t>
            </w:r>
          </w:p>
        </w:tc>
      </w:tr>
      <w:tr w:rsidR="00AE6638" w14:paraId="71DBF54B" w14:textId="77777777" w:rsidTr="00AE6638">
        <w:trPr>
          <w:cantSplit/>
        </w:trPr>
        <w:tc>
          <w:tcPr>
            <w:tcW w:w="3538" w:type="dxa"/>
            <w:tcBorders>
              <w:top w:val="single" w:sz="4" w:space="0" w:color="auto"/>
              <w:left w:val="single" w:sz="1" w:space="0" w:color="000000"/>
              <w:bottom w:val="single" w:sz="1" w:space="0" w:color="000000"/>
            </w:tcBorders>
          </w:tcPr>
          <w:p w14:paraId="02757B35" w14:textId="5BD6EC58" w:rsidR="00AE6638" w:rsidRDefault="00AE6638">
            <w:pPr>
              <w:pStyle w:val="Cabealho"/>
              <w:jc w:val="left"/>
            </w:pPr>
            <w:r>
              <w:t>Rodolfo Moreira dos Santos</w:t>
            </w:r>
          </w:p>
        </w:tc>
        <w:tc>
          <w:tcPr>
            <w:tcW w:w="5112" w:type="dxa"/>
            <w:tcBorders>
              <w:top w:val="single" w:sz="4" w:space="0" w:color="auto"/>
              <w:left w:val="single" w:sz="1" w:space="0" w:color="000000"/>
              <w:bottom w:val="single" w:sz="1" w:space="0" w:color="000000"/>
              <w:right w:val="single" w:sz="1" w:space="0" w:color="000000"/>
            </w:tcBorders>
          </w:tcPr>
          <w:p w14:paraId="7004591F" w14:textId="0A844C80" w:rsidR="00AE6638" w:rsidRPr="00AE6638" w:rsidRDefault="00AE6638" w:rsidP="00AE6638">
            <w:pPr>
              <w:pStyle w:val="Cabealho"/>
              <w:jc w:val="left"/>
            </w:pPr>
            <w:r w:rsidRPr="00AE6638">
              <w:t>Análise de Sistemas</w:t>
            </w:r>
          </w:p>
        </w:tc>
      </w:tr>
    </w:tbl>
    <w:p w14:paraId="72033892" w14:textId="77777777" w:rsidR="00E452D5" w:rsidRDefault="00D87D31">
      <w:pPr>
        <w:pStyle w:val="Corpodetexto"/>
      </w:pPr>
      <w:r>
        <w:br w:type="page"/>
      </w:r>
      <w:bookmarkStart w:id="0" w:name="_GoBack"/>
      <w:bookmarkEnd w:id="0"/>
    </w:p>
    <w:p w14:paraId="009E3C64" w14:textId="77777777" w:rsidR="00E452D5" w:rsidRDefault="00D87D31">
      <w:pPr>
        <w:jc w:val="center"/>
        <w:rPr>
          <w:b/>
          <w:sz w:val="30"/>
        </w:rPr>
        <w:sectPr w:rsidR="00E452D5">
          <w:headerReference w:type="default" r:id="rId9"/>
          <w:footerReference w:type="default" r:id="rId10"/>
          <w:footnotePr>
            <w:pos w:val="beneathText"/>
          </w:footnotePr>
          <w:pgSz w:w="12240" w:h="15840"/>
          <w:pgMar w:top="2145" w:right="1800" w:bottom="1540" w:left="1800" w:header="709" w:footer="709" w:gutter="0"/>
          <w:cols w:space="720"/>
          <w:docGrid w:linePitch="360"/>
        </w:sectPr>
      </w:pPr>
      <w:r>
        <w:rPr>
          <w:b/>
          <w:sz w:val="30"/>
        </w:rPr>
        <w:lastRenderedPageBreak/>
        <w:t>Índice</w:t>
      </w:r>
    </w:p>
    <w:p w14:paraId="1840A326" w14:textId="77777777" w:rsidR="00E452D5" w:rsidRDefault="00D87D31">
      <w:pPr>
        <w:pStyle w:val="Cabealho"/>
        <w:tabs>
          <w:tab w:val="clear" w:pos="4320"/>
          <w:tab w:val="clear" w:pos="8640"/>
        </w:tabs>
        <w:jc w:val="center"/>
        <w:rPr>
          <w:b/>
          <w:kern w:val="1"/>
          <w:sz w:val="28"/>
        </w:rPr>
      </w:pPr>
      <w:r>
        <w:lastRenderedPageBreak/>
        <w:br w:type="page"/>
      </w:r>
    </w:p>
    <w:p w14:paraId="02BF952B" w14:textId="77777777" w:rsidR="00E452D5" w:rsidRDefault="00D87D31" w:rsidP="007D4E26">
      <w:pPr>
        <w:pStyle w:val="Ttulo1"/>
        <w:numPr>
          <w:ilvl w:val="0"/>
          <w:numId w:val="1"/>
        </w:numPr>
        <w:suppressAutoHyphens w:val="0"/>
        <w:ind w:left="360" w:hanging="360"/>
        <w:rPr>
          <w:szCs w:val="24"/>
        </w:rPr>
      </w:pPr>
      <w:bookmarkStart w:id="1" w:name="_Toc287686977"/>
      <w:r>
        <w:rPr>
          <w:szCs w:val="24"/>
        </w:rPr>
        <w:lastRenderedPageBreak/>
        <w:t>Introdução</w:t>
      </w:r>
      <w:bookmarkEnd w:id="1"/>
    </w:p>
    <w:p w14:paraId="0ACA341E" w14:textId="77777777" w:rsidR="00E452D5" w:rsidRDefault="00E452D5">
      <w:pPr>
        <w:pStyle w:val="Corpodetexto"/>
        <w:rPr>
          <w:lang w:val="pt-BR"/>
        </w:rPr>
      </w:pPr>
    </w:p>
    <w:p w14:paraId="0A3E1DCC" w14:textId="77777777" w:rsidR="00E452D5" w:rsidRDefault="00D87D31">
      <w:pPr>
        <w:pStyle w:val="Ttulo2"/>
        <w:numPr>
          <w:ilvl w:val="1"/>
          <w:numId w:val="1"/>
        </w:numPr>
        <w:suppressAutoHyphens w:val="0"/>
        <w:spacing w:before="0" w:after="120"/>
        <w:ind w:left="720" w:hanging="720"/>
        <w:rPr>
          <w:sz w:val="28"/>
        </w:rPr>
      </w:pPr>
      <w:bookmarkStart w:id="2" w:name="_Toc287686978"/>
      <w:r>
        <w:rPr>
          <w:sz w:val="28"/>
        </w:rPr>
        <w:t>Objetivo do Documento</w:t>
      </w:r>
      <w:bookmarkEnd w:id="2"/>
    </w:p>
    <w:p w14:paraId="0C09DCBE" w14:textId="448F6BD2" w:rsidR="00E452D5" w:rsidRDefault="00D87D31">
      <w:pPr>
        <w:pStyle w:val="Corpodetexto"/>
        <w:rPr>
          <w:color w:val="auto"/>
          <w:lang w:val="pt-BR"/>
        </w:rPr>
      </w:pPr>
      <w:r>
        <w:rPr>
          <w:color w:val="auto"/>
          <w:lang w:val="pt-BR"/>
        </w:rPr>
        <w:t xml:space="preserve">Este documento apresenta uma visão geral abrangente da arquitetura do projeto </w:t>
      </w:r>
      <w:proofErr w:type="spellStart"/>
      <w:proofErr w:type="gramStart"/>
      <w:r w:rsidR="008F4939" w:rsidRPr="008F4939">
        <w:rPr>
          <w:color w:val="auto"/>
          <w:lang w:val="pt-BR"/>
        </w:rPr>
        <w:t>PrintHelp</w:t>
      </w:r>
      <w:proofErr w:type="spellEnd"/>
      <w:proofErr w:type="gramEnd"/>
      <w:r>
        <w:rPr>
          <w:color w:val="auto"/>
          <w:lang w:val="pt-BR"/>
        </w:rPr>
        <w:t xml:space="preserve">, gerado pela área de </w:t>
      </w:r>
      <w:r w:rsidR="008F4939">
        <w:rPr>
          <w:color w:val="auto"/>
          <w:lang w:val="pt-BR"/>
        </w:rPr>
        <w:t>Desenvolvimento de Sistemas</w:t>
      </w:r>
      <w:r>
        <w:rPr>
          <w:color w:val="auto"/>
          <w:lang w:val="pt-BR"/>
        </w:rPr>
        <w:t xml:space="preserve">, utilizando uma série de visões arquiteturais diferentes para ilustrar seus  diversos aspectos. </w:t>
      </w:r>
    </w:p>
    <w:p w14:paraId="71660DBC" w14:textId="77777777" w:rsidR="00E452D5" w:rsidRDefault="00D87D31">
      <w:pPr>
        <w:pStyle w:val="Corpodetexto"/>
        <w:rPr>
          <w:color w:val="auto"/>
          <w:lang w:val="pt-BR"/>
        </w:rPr>
      </w:pPr>
      <w:r>
        <w:rPr>
          <w:color w:val="auto"/>
          <w:lang w:val="pt-BR"/>
        </w:rPr>
        <w:t>Sua intenção é capturar e transmitir as decisões significativas do ponto de vista da arquitetura que foram tomadas em relação ao projeto.</w:t>
      </w:r>
    </w:p>
    <w:p w14:paraId="7329DEBE" w14:textId="77777777" w:rsidR="00E452D5" w:rsidRDefault="00E452D5">
      <w:pPr>
        <w:pStyle w:val="Corpodetexto"/>
        <w:rPr>
          <w:color w:val="auto"/>
          <w:lang w:val="pt-BR"/>
        </w:rPr>
      </w:pPr>
    </w:p>
    <w:p w14:paraId="285320E0" w14:textId="77777777" w:rsidR="00E452D5" w:rsidRDefault="00D87D31">
      <w:pPr>
        <w:pStyle w:val="Ttulo2"/>
        <w:numPr>
          <w:ilvl w:val="1"/>
          <w:numId w:val="1"/>
        </w:numPr>
        <w:suppressAutoHyphens w:val="0"/>
        <w:spacing w:before="0" w:after="120"/>
        <w:ind w:left="720" w:hanging="720"/>
        <w:rPr>
          <w:sz w:val="28"/>
        </w:rPr>
      </w:pPr>
      <w:bookmarkStart w:id="3" w:name="_Toc287686979"/>
      <w:r>
        <w:rPr>
          <w:sz w:val="28"/>
        </w:rPr>
        <w:t>Escopo</w:t>
      </w:r>
      <w:bookmarkEnd w:id="3"/>
    </w:p>
    <w:p w14:paraId="182102FA" w14:textId="77777777" w:rsidR="00E452D5" w:rsidRDefault="00D87D31">
      <w:pPr>
        <w:pStyle w:val="Corpodetexto"/>
        <w:rPr>
          <w:lang w:val="pt-BR"/>
        </w:rPr>
      </w:pPr>
      <w:r>
        <w:rPr>
          <w:lang w:val="pt-BR"/>
        </w:rPr>
        <w:t>[Faça uma breve descrição da aplicação do Documento de Arquitetura de Software; o que é afetado ou influenciado por este documento. Deixe claro se o Documento de Arquitetura se aplica ao projeto como todo (Exemplo: desenvolvimento de uma nova aplicação) ou se apenas se restringe a uma parte específica do projeto (Exemplo: uma integração entre sistemas).]</w:t>
      </w:r>
    </w:p>
    <w:p w14:paraId="457BDCE1" w14:textId="77777777" w:rsidR="00E452D5" w:rsidRDefault="00E452D5"/>
    <w:p w14:paraId="3BD57616" w14:textId="77777777" w:rsidR="00E452D5" w:rsidRDefault="00D87D31">
      <w:pPr>
        <w:pStyle w:val="Ttulo2"/>
        <w:numPr>
          <w:ilvl w:val="1"/>
          <w:numId w:val="1"/>
        </w:numPr>
        <w:suppressAutoHyphens w:val="0"/>
        <w:spacing w:before="0" w:after="120"/>
        <w:ind w:left="720" w:hanging="720"/>
        <w:rPr>
          <w:sz w:val="28"/>
        </w:rPr>
      </w:pPr>
      <w:bookmarkStart w:id="4" w:name="_Toc287686980"/>
      <w:r>
        <w:rPr>
          <w:sz w:val="28"/>
        </w:rPr>
        <w:t>Siglas, Abreviações e Acrônimos</w:t>
      </w:r>
      <w:bookmarkEnd w:id="4"/>
    </w:p>
    <w:tbl>
      <w:tblPr>
        <w:tblW w:w="8222" w:type="dxa"/>
        <w:tblInd w:w="637"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276"/>
        <w:gridCol w:w="1418"/>
        <w:gridCol w:w="5528"/>
      </w:tblGrid>
      <w:tr w:rsidR="008F4939" w:rsidRPr="00EE5A1F" w14:paraId="5CE9F936" w14:textId="77777777" w:rsidTr="007827EF">
        <w:tc>
          <w:tcPr>
            <w:tcW w:w="1276" w:type="dxa"/>
          </w:tcPr>
          <w:p w14:paraId="7D3F3464" w14:textId="77777777" w:rsidR="008F4939" w:rsidRPr="00EE5A1F" w:rsidRDefault="008F4939" w:rsidP="001B5AE6">
            <w:pPr>
              <w:pStyle w:val="Tabela"/>
              <w:jc w:val="center"/>
              <w:rPr>
                <w:rFonts w:ascii="Arial" w:hAnsi="Arial" w:cs="Arial"/>
                <w:b/>
                <w:bCs/>
                <w:i w:val="0"/>
                <w:color w:val="000000" w:themeColor="text1"/>
              </w:rPr>
            </w:pPr>
            <w:r w:rsidRPr="00EE5A1F">
              <w:rPr>
                <w:rFonts w:ascii="Arial" w:hAnsi="Arial" w:cs="Arial"/>
                <w:b/>
                <w:bCs/>
                <w:i w:val="0"/>
                <w:color w:val="000000" w:themeColor="text1"/>
              </w:rPr>
              <w:t>Número de ordem</w:t>
            </w:r>
          </w:p>
        </w:tc>
        <w:tc>
          <w:tcPr>
            <w:tcW w:w="1418" w:type="dxa"/>
          </w:tcPr>
          <w:p w14:paraId="7CC9DA3C" w14:textId="77777777" w:rsidR="008F4939" w:rsidRPr="00EE5A1F" w:rsidRDefault="008F4939" w:rsidP="001B5AE6">
            <w:pPr>
              <w:pStyle w:val="Tabela"/>
              <w:jc w:val="center"/>
              <w:rPr>
                <w:rFonts w:ascii="Arial" w:hAnsi="Arial" w:cs="Arial"/>
                <w:b/>
                <w:bCs/>
                <w:i w:val="0"/>
                <w:color w:val="000000" w:themeColor="text1"/>
              </w:rPr>
            </w:pPr>
            <w:r w:rsidRPr="00EE5A1F">
              <w:rPr>
                <w:rFonts w:ascii="Arial" w:hAnsi="Arial" w:cs="Arial"/>
                <w:b/>
                <w:bCs/>
                <w:i w:val="0"/>
                <w:color w:val="000000" w:themeColor="text1"/>
              </w:rPr>
              <w:t>Sigla</w:t>
            </w:r>
          </w:p>
        </w:tc>
        <w:tc>
          <w:tcPr>
            <w:tcW w:w="5528" w:type="dxa"/>
          </w:tcPr>
          <w:p w14:paraId="66C634F1" w14:textId="77777777" w:rsidR="008F4939" w:rsidRPr="00EE5A1F" w:rsidRDefault="008F4939" w:rsidP="001B5AE6">
            <w:pPr>
              <w:pStyle w:val="Tabela"/>
              <w:jc w:val="center"/>
              <w:rPr>
                <w:rFonts w:ascii="Arial" w:hAnsi="Arial" w:cs="Arial"/>
                <w:b/>
                <w:bCs/>
                <w:i w:val="0"/>
                <w:color w:val="000000" w:themeColor="text1"/>
              </w:rPr>
            </w:pPr>
            <w:r w:rsidRPr="00EE5A1F">
              <w:rPr>
                <w:rFonts w:ascii="Arial" w:hAnsi="Arial" w:cs="Arial"/>
                <w:b/>
                <w:bCs/>
                <w:i w:val="0"/>
                <w:color w:val="000000" w:themeColor="text1"/>
              </w:rPr>
              <w:t>Definição</w:t>
            </w:r>
          </w:p>
        </w:tc>
      </w:tr>
      <w:tr w:rsidR="008F4939" w:rsidRPr="00EE5A1F" w14:paraId="5F147C32" w14:textId="77777777" w:rsidTr="007827EF">
        <w:tc>
          <w:tcPr>
            <w:tcW w:w="1276" w:type="dxa"/>
          </w:tcPr>
          <w:p w14:paraId="170A6988" w14:textId="25E81DF4" w:rsidR="008F4939" w:rsidRPr="007827EF" w:rsidRDefault="007827EF" w:rsidP="007827EF">
            <w:pPr>
              <w:pStyle w:val="Tabela"/>
              <w:spacing w:before="80" w:after="80"/>
              <w:jc w:val="center"/>
              <w:rPr>
                <w:rFonts w:ascii="Arial" w:hAnsi="Arial"/>
                <w:i w:val="0"/>
                <w:snapToGrid/>
                <w:color w:val="auto"/>
              </w:rPr>
            </w:pPr>
            <w:proofErr w:type="gramStart"/>
            <w:r>
              <w:rPr>
                <w:rFonts w:ascii="Arial" w:hAnsi="Arial"/>
                <w:i w:val="0"/>
                <w:snapToGrid/>
                <w:color w:val="auto"/>
              </w:rPr>
              <w:t>1</w:t>
            </w:r>
            <w:proofErr w:type="gramEnd"/>
          </w:p>
        </w:tc>
        <w:tc>
          <w:tcPr>
            <w:tcW w:w="1418" w:type="dxa"/>
          </w:tcPr>
          <w:p w14:paraId="057F42E1" w14:textId="77777777" w:rsidR="008F4939" w:rsidRPr="007827EF" w:rsidRDefault="008F4939" w:rsidP="007827EF">
            <w:pPr>
              <w:pStyle w:val="Tabela"/>
              <w:spacing w:before="80" w:after="80"/>
              <w:rPr>
                <w:rFonts w:ascii="Arial" w:hAnsi="Arial"/>
                <w:i w:val="0"/>
                <w:snapToGrid/>
                <w:color w:val="auto"/>
              </w:rPr>
            </w:pPr>
            <w:r w:rsidRPr="007827EF">
              <w:rPr>
                <w:rFonts w:ascii="Arial" w:hAnsi="Arial"/>
                <w:i w:val="0"/>
                <w:snapToGrid/>
                <w:color w:val="auto"/>
              </w:rPr>
              <w:t>OS</w:t>
            </w:r>
          </w:p>
        </w:tc>
        <w:tc>
          <w:tcPr>
            <w:tcW w:w="5528" w:type="dxa"/>
          </w:tcPr>
          <w:p w14:paraId="7E355540" w14:textId="77777777" w:rsidR="008F4939" w:rsidRPr="007827EF" w:rsidRDefault="008F4939" w:rsidP="007827EF">
            <w:pPr>
              <w:pStyle w:val="Tabela"/>
              <w:spacing w:before="80" w:after="80"/>
              <w:rPr>
                <w:rFonts w:ascii="Arial" w:hAnsi="Arial"/>
                <w:i w:val="0"/>
                <w:snapToGrid/>
                <w:color w:val="auto"/>
              </w:rPr>
            </w:pPr>
            <w:r w:rsidRPr="007827EF">
              <w:rPr>
                <w:rFonts w:ascii="Arial" w:hAnsi="Arial"/>
                <w:i w:val="0"/>
                <w:snapToGrid/>
                <w:color w:val="auto"/>
              </w:rPr>
              <w:t>Ordem de serviço</w:t>
            </w:r>
          </w:p>
        </w:tc>
      </w:tr>
      <w:tr w:rsidR="008F4939" w:rsidRPr="00EE5A1F" w14:paraId="467E14E2" w14:textId="77777777" w:rsidTr="007827EF">
        <w:tc>
          <w:tcPr>
            <w:tcW w:w="1276" w:type="dxa"/>
          </w:tcPr>
          <w:p w14:paraId="73B7B20D" w14:textId="54D1CFBD" w:rsidR="008F4939" w:rsidRPr="007827EF" w:rsidRDefault="007827EF" w:rsidP="007827EF">
            <w:pPr>
              <w:pStyle w:val="Tabela"/>
              <w:spacing w:before="80" w:after="80"/>
              <w:jc w:val="center"/>
              <w:rPr>
                <w:rFonts w:ascii="Arial" w:hAnsi="Arial"/>
                <w:i w:val="0"/>
                <w:snapToGrid/>
                <w:color w:val="auto"/>
              </w:rPr>
            </w:pPr>
            <w:proofErr w:type="gramStart"/>
            <w:r>
              <w:rPr>
                <w:rFonts w:ascii="Arial" w:hAnsi="Arial"/>
                <w:i w:val="0"/>
                <w:snapToGrid/>
                <w:color w:val="auto"/>
              </w:rPr>
              <w:t>2</w:t>
            </w:r>
            <w:proofErr w:type="gramEnd"/>
          </w:p>
        </w:tc>
        <w:tc>
          <w:tcPr>
            <w:tcW w:w="1418" w:type="dxa"/>
          </w:tcPr>
          <w:p w14:paraId="6936913C" w14:textId="6DF3FEA3" w:rsidR="008F4939" w:rsidRPr="007827EF" w:rsidRDefault="008F4939" w:rsidP="007827EF">
            <w:pPr>
              <w:pStyle w:val="Tabela"/>
              <w:spacing w:before="80" w:after="80"/>
              <w:rPr>
                <w:rFonts w:ascii="Arial" w:hAnsi="Arial"/>
                <w:i w:val="0"/>
                <w:snapToGrid/>
                <w:color w:val="auto"/>
              </w:rPr>
            </w:pPr>
            <w:r w:rsidRPr="007827EF">
              <w:rPr>
                <w:rFonts w:ascii="Arial" w:hAnsi="Arial"/>
                <w:i w:val="0"/>
                <w:snapToGrid/>
                <w:color w:val="auto"/>
              </w:rPr>
              <w:t>SLA</w:t>
            </w:r>
          </w:p>
        </w:tc>
        <w:tc>
          <w:tcPr>
            <w:tcW w:w="5528" w:type="dxa"/>
          </w:tcPr>
          <w:p w14:paraId="6D6E9604" w14:textId="490B4F2F" w:rsidR="008F4939" w:rsidRPr="007827EF" w:rsidRDefault="008F4939" w:rsidP="007827EF">
            <w:pPr>
              <w:pStyle w:val="Tabela"/>
              <w:spacing w:before="80" w:after="80"/>
              <w:rPr>
                <w:rFonts w:ascii="Arial" w:hAnsi="Arial"/>
                <w:i w:val="0"/>
                <w:snapToGrid/>
                <w:color w:val="auto"/>
              </w:rPr>
            </w:pPr>
            <w:r w:rsidRPr="007827EF">
              <w:rPr>
                <w:rFonts w:ascii="Arial" w:hAnsi="Arial"/>
                <w:i w:val="0"/>
                <w:snapToGrid/>
                <w:color w:val="auto"/>
              </w:rPr>
              <w:t xml:space="preserve">Service </w:t>
            </w:r>
            <w:proofErr w:type="spellStart"/>
            <w:r w:rsidRPr="007827EF">
              <w:rPr>
                <w:rFonts w:ascii="Arial" w:hAnsi="Arial"/>
                <w:i w:val="0"/>
                <w:snapToGrid/>
                <w:color w:val="auto"/>
              </w:rPr>
              <w:t>Level</w:t>
            </w:r>
            <w:proofErr w:type="spellEnd"/>
            <w:r w:rsidRPr="007827EF">
              <w:rPr>
                <w:rFonts w:ascii="Arial" w:hAnsi="Arial"/>
                <w:i w:val="0"/>
                <w:snapToGrid/>
                <w:color w:val="auto"/>
              </w:rPr>
              <w:t xml:space="preserve"> </w:t>
            </w:r>
            <w:proofErr w:type="spellStart"/>
            <w:r w:rsidRPr="007827EF">
              <w:rPr>
                <w:rFonts w:ascii="Arial" w:hAnsi="Arial"/>
                <w:i w:val="0"/>
                <w:snapToGrid/>
                <w:color w:val="auto"/>
              </w:rPr>
              <w:t>Agreement</w:t>
            </w:r>
            <w:proofErr w:type="spellEnd"/>
            <w:r w:rsidRPr="007827EF">
              <w:rPr>
                <w:rFonts w:ascii="Arial" w:hAnsi="Arial"/>
                <w:i w:val="0"/>
                <w:snapToGrid/>
                <w:color w:val="auto"/>
              </w:rPr>
              <w:t xml:space="preserve"> (Acordo de Nível de Serviço)</w:t>
            </w:r>
          </w:p>
        </w:tc>
      </w:tr>
    </w:tbl>
    <w:p w14:paraId="70150D02" w14:textId="77777777" w:rsidR="00E452D5" w:rsidRDefault="00E452D5"/>
    <w:p w14:paraId="72A0FB36" w14:textId="77777777" w:rsidR="00E452D5" w:rsidRDefault="00E452D5">
      <w:pPr>
        <w:rPr>
          <w:b/>
          <w:color w:val="0000FF"/>
        </w:rPr>
      </w:pPr>
    </w:p>
    <w:p w14:paraId="24D23FA1" w14:textId="77777777" w:rsidR="00E452D5" w:rsidRDefault="00D87D31">
      <w:pPr>
        <w:rPr>
          <w:b/>
          <w:color w:val="0000FF"/>
        </w:rPr>
      </w:pPr>
      <w:r>
        <w:br w:type="page"/>
      </w:r>
    </w:p>
    <w:p w14:paraId="30DFC474" w14:textId="77777777" w:rsidR="00E452D5" w:rsidRDefault="00D87D31">
      <w:pPr>
        <w:pStyle w:val="Ttulo2"/>
        <w:numPr>
          <w:ilvl w:val="1"/>
          <w:numId w:val="1"/>
        </w:numPr>
        <w:suppressAutoHyphens w:val="0"/>
        <w:spacing w:before="0" w:after="120"/>
        <w:ind w:left="720" w:hanging="720"/>
        <w:rPr>
          <w:sz w:val="28"/>
        </w:rPr>
      </w:pPr>
      <w:bookmarkStart w:id="5" w:name="_Toc287686981"/>
      <w:r>
        <w:rPr>
          <w:sz w:val="28"/>
        </w:rPr>
        <w:lastRenderedPageBreak/>
        <w:t>Referências</w:t>
      </w:r>
      <w:bookmarkEnd w:id="5"/>
    </w:p>
    <w:p w14:paraId="13805C20" w14:textId="77777777" w:rsidR="00E452D5" w:rsidRDefault="00D87D31">
      <w:pPr>
        <w:rPr>
          <w:color w:val="0000FF"/>
        </w:rPr>
      </w:pPr>
      <w:r>
        <w:rPr>
          <w:color w:val="0000FF"/>
        </w:rPr>
        <w:t>[Esta seção fornece uma lista completa de todos os documentos referenciados em qualquer ponto do Documento de Arquitetura de Software. Identifica cada documento por titulo, número do relatório se aplicável, data, responsável pela publicação e eventual caminho de rede onde a referência se encontra. Especifica as fontes nas quais as referências podem ser obtidas.]</w:t>
      </w:r>
    </w:p>
    <w:p w14:paraId="282E98B4" w14:textId="77777777" w:rsidR="007827EF" w:rsidRPr="007827EF" w:rsidRDefault="007827EF" w:rsidP="007827EF">
      <w:pPr>
        <w:numPr>
          <w:ilvl w:val="0"/>
          <w:numId w:val="2"/>
        </w:numPr>
        <w:ind w:left="283" w:hanging="283"/>
        <w:rPr>
          <w:lang w:val="pt-BR"/>
        </w:rPr>
      </w:pPr>
      <w:r w:rsidRPr="007827EF">
        <w:t>Atividade_01_-_</w:t>
      </w:r>
      <w:proofErr w:type="gramStart"/>
      <w:r w:rsidRPr="007827EF">
        <w:t>Proposta_Preliminar</w:t>
      </w:r>
      <w:proofErr w:type="gramEnd"/>
      <w:r w:rsidRPr="007827EF">
        <w:t xml:space="preserve"> em </w:t>
      </w:r>
    </w:p>
    <w:p w14:paraId="4F6A7E47" w14:textId="1EA4F7FA" w:rsidR="007827EF" w:rsidRPr="007827EF" w:rsidRDefault="009E7EF7" w:rsidP="007827EF">
      <w:pPr>
        <w:ind w:left="283"/>
        <w:rPr>
          <w:lang w:val="pt-BR"/>
        </w:rPr>
      </w:pPr>
      <w:hyperlink r:id="rId11" w:history="1">
        <w:r w:rsidR="007827EF" w:rsidRPr="007827EF">
          <w:t>http://goo.gl/IqWVMj</w:t>
        </w:r>
      </w:hyperlink>
    </w:p>
    <w:p w14:paraId="1C1A7AE8" w14:textId="4E7DBEE1" w:rsidR="007827EF" w:rsidRPr="007827EF" w:rsidRDefault="007827EF" w:rsidP="007827EF">
      <w:pPr>
        <w:numPr>
          <w:ilvl w:val="0"/>
          <w:numId w:val="2"/>
        </w:numPr>
        <w:ind w:left="283" w:hanging="283"/>
        <w:rPr>
          <w:lang w:val="pt-BR"/>
        </w:rPr>
      </w:pPr>
      <w:r w:rsidRPr="007827EF">
        <w:rPr>
          <w:lang w:val="pt-BR"/>
        </w:rPr>
        <w:t xml:space="preserve"> </w:t>
      </w:r>
      <w:proofErr w:type="spellStart"/>
      <w:proofErr w:type="gramStart"/>
      <w:r w:rsidRPr="007827EF">
        <w:rPr>
          <w:lang w:val="pt-BR"/>
        </w:rPr>
        <w:t>VisãoDasNecessidades</w:t>
      </w:r>
      <w:proofErr w:type="spellEnd"/>
      <w:proofErr w:type="gramEnd"/>
      <w:r w:rsidRPr="007827EF">
        <w:rPr>
          <w:lang w:val="pt-BR"/>
        </w:rPr>
        <w:t xml:space="preserve"> em</w:t>
      </w:r>
    </w:p>
    <w:p w14:paraId="404E69FD" w14:textId="3EE9DC6A" w:rsidR="007827EF" w:rsidRPr="007827EF" w:rsidRDefault="007827EF" w:rsidP="007827EF">
      <w:pPr>
        <w:ind w:left="283"/>
        <w:rPr>
          <w:lang w:val="pt-BR"/>
        </w:rPr>
      </w:pPr>
      <w:proofErr w:type="gramStart"/>
      <w:r w:rsidRPr="007827EF">
        <w:rPr>
          <w:lang w:val="pt-BR"/>
        </w:rPr>
        <w:t>https</w:t>
      </w:r>
      <w:proofErr w:type="gramEnd"/>
      <w:r w:rsidRPr="007827EF">
        <w:rPr>
          <w:lang w:val="pt-BR"/>
        </w:rPr>
        <w:t>://github.com/rodoctor/printhelp/tree/master/Documentacao/Analise</w:t>
      </w:r>
    </w:p>
    <w:p w14:paraId="41142979" w14:textId="77777777" w:rsidR="00E452D5" w:rsidRDefault="00E452D5">
      <w:pPr>
        <w:rPr>
          <w:color w:val="0000FF"/>
          <w:lang w:val="pt-BR"/>
        </w:rPr>
      </w:pPr>
    </w:p>
    <w:p w14:paraId="3D87E85D" w14:textId="77777777" w:rsidR="00E452D5" w:rsidRDefault="00D87D31">
      <w:pPr>
        <w:rPr>
          <w:color w:val="0000FF"/>
          <w:lang w:val="pt-BR"/>
        </w:rPr>
      </w:pPr>
      <w:r>
        <w:br w:type="page"/>
      </w:r>
    </w:p>
    <w:p w14:paraId="21EA16B9" w14:textId="77777777" w:rsidR="00E452D5" w:rsidRDefault="00D87D31" w:rsidP="007D4E26">
      <w:pPr>
        <w:pStyle w:val="Ttulo1"/>
        <w:numPr>
          <w:ilvl w:val="0"/>
          <w:numId w:val="1"/>
        </w:numPr>
        <w:suppressAutoHyphens w:val="0"/>
        <w:ind w:left="360" w:hanging="360"/>
        <w:rPr>
          <w:szCs w:val="24"/>
        </w:rPr>
      </w:pPr>
      <w:bookmarkStart w:id="6" w:name="_Toc287686982"/>
      <w:r>
        <w:rPr>
          <w:szCs w:val="24"/>
        </w:rPr>
        <w:lastRenderedPageBreak/>
        <w:t>Metas e Restrições da Arquitetura</w:t>
      </w:r>
      <w:bookmarkEnd w:id="6"/>
      <w:r>
        <w:rPr>
          <w:szCs w:val="24"/>
        </w:rPr>
        <w:t xml:space="preserve"> </w:t>
      </w:r>
    </w:p>
    <w:p w14:paraId="2C767001" w14:textId="77777777" w:rsidR="00E452D5" w:rsidRDefault="00D87D31">
      <w:pPr>
        <w:pStyle w:val="Corpodetexto"/>
        <w:rPr>
          <w:lang w:val="pt-BR"/>
        </w:rPr>
      </w:pPr>
      <w:r>
        <w:t xml:space="preserve">[Esta seção descreve os objetivos e requisitos do projeto que tem impacto significativo na arquitetura. </w:t>
      </w:r>
      <w:r>
        <w:rPr>
          <w:lang w:val="pt-BR"/>
        </w:rPr>
        <w:t>Note que esta seção tem relação direta com a seção “Premissas e Restriçõe</w:t>
      </w:r>
      <w:r w:rsidR="004E026A">
        <w:rPr>
          <w:lang w:val="pt-BR"/>
        </w:rPr>
        <w:t>s” do Documento de Visão. A idei</w:t>
      </w:r>
      <w:r>
        <w:rPr>
          <w:lang w:val="pt-BR"/>
        </w:rPr>
        <w:t>a é destacar de maneira clara como as premissas e restrições listadas naquele documento irão interferir nesta solução de arquitetura. Também devem ser listados (em alto nível) os padrões e componentes adotados que de alguma forma restringem as alternativas de solução. A descrição detalhada dos componentes será feita na Visão de Implementação.]</w:t>
      </w:r>
    </w:p>
    <w:p w14:paraId="56B3A410" w14:textId="77777777" w:rsidR="00E452D5" w:rsidRDefault="00D87D31">
      <w:pPr>
        <w:pStyle w:val="Corpodetexto"/>
        <w:numPr>
          <w:ilvl w:val="0"/>
          <w:numId w:val="3"/>
        </w:numPr>
        <w:ind w:left="283" w:hanging="283"/>
        <w:rPr>
          <w:lang w:val="pt-BR"/>
        </w:rPr>
      </w:pPr>
      <w:r>
        <w:rPr>
          <w:lang w:val="pt-BR"/>
        </w:rPr>
        <w:t>Definição da versão do J2EE</w:t>
      </w:r>
    </w:p>
    <w:p w14:paraId="44A9E183" w14:textId="77777777" w:rsidR="00E452D5" w:rsidRDefault="00D87D31">
      <w:pPr>
        <w:pStyle w:val="Corpodetexto"/>
        <w:numPr>
          <w:ilvl w:val="0"/>
          <w:numId w:val="3"/>
        </w:numPr>
        <w:ind w:left="283" w:hanging="283"/>
        <w:rPr>
          <w:lang w:val="pt-BR"/>
        </w:rPr>
      </w:pPr>
      <w:r>
        <w:rPr>
          <w:lang w:val="pt-BR"/>
        </w:rPr>
        <w:t>Utilização de componentes e frameworks da Infra</w:t>
      </w:r>
    </w:p>
    <w:p w14:paraId="443D476A" w14:textId="77777777" w:rsidR="00E452D5" w:rsidRDefault="00D87D31">
      <w:pPr>
        <w:pStyle w:val="Corpodetexto"/>
        <w:numPr>
          <w:ilvl w:val="0"/>
          <w:numId w:val="3"/>
        </w:numPr>
        <w:ind w:left="283" w:hanging="283"/>
        <w:rPr>
          <w:lang w:val="pt-BR"/>
        </w:rPr>
      </w:pPr>
      <w:r>
        <w:rPr>
          <w:lang w:val="pt-BR"/>
        </w:rPr>
        <w:t>Utilização de componentes e frameworks de terceiros</w:t>
      </w:r>
    </w:p>
    <w:p w14:paraId="7DE98BC4" w14:textId="77777777" w:rsidR="00E452D5" w:rsidRDefault="00D87D31">
      <w:pPr>
        <w:pStyle w:val="Corpodetexto"/>
        <w:numPr>
          <w:ilvl w:val="0"/>
          <w:numId w:val="3"/>
        </w:numPr>
        <w:ind w:left="283" w:hanging="283"/>
        <w:rPr>
          <w:lang w:val="pt-BR"/>
        </w:rPr>
      </w:pPr>
      <w:r>
        <w:rPr>
          <w:lang w:val="pt-BR"/>
        </w:rPr>
        <w:t>Integra</w:t>
      </w:r>
      <w:r w:rsidR="004E026A">
        <w:rPr>
          <w:lang w:val="pt-BR"/>
        </w:rPr>
        <w:t>ção com código legado (</w:t>
      </w:r>
      <w:r>
        <w:rPr>
          <w:lang w:val="pt-BR"/>
        </w:rPr>
        <w:t>Pacotes)</w:t>
      </w:r>
    </w:p>
    <w:p w14:paraId="03A3CB61" w14:textId="77777777" w:rsidR="00E452D5" w:rsidRDefault="00D87D31">
      <w:pPr>
        <w:pStyle w:val="Corpodetexto"/>
        <w:numPr>
          <w:ilvl w:val="0"/>
          <w:numId w:val="3"/>
        </w:numPr>
        <w:ind w:left="283" w:hanging="283"/>
        <w:rPr>
          <w:lang w:val="pt-BR"/>
        </w:rPr>
      </w:pPr>
      <w:r>
        <w:rPr>
          <w:lang w:val="pt-BR"/>
        </w:rPr>
        <w:t>Utilização do padrão visual web</w:t>
      </w:r>
    </w:p>
    <w:p w14:paraId="3DBDEE61" w14:textId="77777777" w:rsidR="00E452D5" w:rsidRDefault="00D87D31">
      <w:pPr>
        <w:pStyle w:val="Corpodetexto"/>
        <w:numPr>
          <w:ilvl w:val="0"/>
          <w:numId w:val="3"/>
        </w:numPr>
        <w:ind w:left="283" w:hanging="283"/>
        <w:rPr>
          <w:lang w:val="pt-BR"/>
        </w:rPr>
      </w:pPr>
      <w:r>
        <w:rPr>
          <w:lang w:val="pt-BR"/>
        </w:rPr>
        <w:t>Definição do Banco de Dados</w:t>
      </w:r>
    </w:p>
    <w:p w14:paraId="3A6EC42C" w14:textId="77777777" w:rsidR="00E452D5" w:rsidRDefault="00D87D31">
      <w:pPr>
        <w:pStyle w:val="Corpodetexto"/>
        <w:numPr>
          <w:ilvl w:val="0"/>
          <w:numId w:val="3"/>
        </w:numPr>
        <w:ind w:left="283" w:hanging="283"/>
        <w:rPr>
          <w:lang w:val="pt-BR"/>
        </w:rPr>
      </w:pPr>
      <w:r>
        <w:rPr>
          <w:lang w:val="pt-BR"/>
        </w:rPr>
        <w:t>Processamento batch ou noturno</w:t>
      </w:r>
    </w:p>
    <w:p w14:paraId="4668AA05" w14:textId="77777777" w:rsidR="00E452D5" w:rsidRDefault="00D87D31">
      <w:pPr>
        <w:pStyle w:val="Corpodetexto"/>
        <w:numPr>
          <w:ilvl w:val="0"/>
          <w:numId w:val="3"/>
        </w:numPr>
        <w:ind w:left="283" w:hanging="283"/>
        <w:rPr>
          <w:lang w:val="pt-BR"/>
        </w:rPr>
      </w:pPr>
      <w:r>
        <w:rPr>
          <w:lang w:val="pt-BR"/>
        </w:rPr>
        <w:t>Geração de relatórios</w:t>
      </w:r>
    </w:p>
    <w:p w14:paraId="384F5A15" w14:textId="77777777" w:rsidR="00E452D5" w:rsidRDefault="00D87D31">
      <w:pPr>
        <w:pStyle w:val="Corpodetexto"/>
        <w:numPr>
          <w:ilvl w:val="0"/>
          <w:numId w:val="3"/>
        </w:numPr>
        <w:ind w:left="283" w:hanging="283"/>
        <w:rPr>
          <w:lang w:val="pt-BR"/>
        </w:rPr>
      </w:pPr>
      <w:r>
        <w:rPr>
          <w:lang w:val="pt-BR"/>
        </w:rPr>
        <w:t xml:space="preserve">Envio de </w:t>
      </w:r>
      <w:proofErr w:type="spellStart"/>
      <w:r>
        <w:rPr>
          <w:lang w:val="pt-BR"/>
        </w:rPr>
        <w:t>email</w:t>
      </w:r>
      <w:proofErr w:type="spellEnd"/>
    </w:p>
    <w:p w14:paraId="573FB06B" w14:textId="77777777" w:rsidR="00E452D5" w:rsidRDefault="004E026A">
      <w:pPr>
        <w:pStyle w:val="Corpodetexto"/>
        <w:numPr>
          <w:ilvl w:val="0"/>
          <w:numId w:val="3"/>
        </w:numPr>
        <w:ind w:left="283" w:hanging="283"/>
        <w:rPr>
          <w:lang w:val="pt-BR"/>
        </w:rPr>
      </w:pPr>
      <w:r>
        <w:rPr>
          <w:lang w:val="pt-BR"/>
        </w:rPr>
        <w:t>Envio de SMS</w:t>
      </w:r>
    </w:p>
    <w:p w14:paraId="415FDC14" w14:textId="77777777" w:rsidR="00E452D5" w:rsidRDefault="00D87D31">
      <w:pPr>
        <w:pStyle w:val="Corpodetexto"/>
        <w:numPr>
          <w:ilvl w:val="0"/>
          <w:numId w:val="3"/>
        </w:numPr>
        <w:ind w:left="283" w:hanging="283"/>
        <w:rPr>
          <w:lang w:val="pt-BR"/>
        </w:rPr>
      </w:pPr>
      <w:r>
        <w:rPr>
          <w:lang w:val="pt-BR"/>
        </w:rPr>
        <w:t>Transmissão, armazenamento, recuperação e visualização de imagens</w:t>
      </w:r>
    </w:p>
    <w:p w14:paraId="0D7F412B" w14:textId="65F3D055" w:rsidR="0090159E" w:rsidRDefault="0090159E">
      <w:pPr>
        <w:pStyle w:val="Corpodetexto"/>
        <w:numPr>
          <w:ilvl w:val="0"/>
          <w:numId w:val="3"/>
        </w:numPr>
        <w:ind w:left="283" w:hanging="283"/>
        <w:rPr>
          <w:lang w:val="pt-BR"/>
        </w:rPr>
      </w:pPr>
      <w:proofErr w:type="spellStart"/>
      <w:r>
        <w:rPr>
          <w:lang w:val="pt-BR"/>
        </w:rPr>
        <w:t>Wireframes</w:t>
      </w:r>
      <w:proofErr w:type="spellEnd"/>
    </w:p>
    <w:p w14:paraId="158AB1A0" w14:textId="77777777" w:rsidR="00E452D5" w:rsidRDefault="00E452D5">
      <w:pPr>
        <w:pStyle w:val="Corpodetexto"/>
      </w:pPr>
    </w:p>
    <w:p w14:paraId="04CD101C" w14:textId="77777777" w:rsidR="00E452D5" w:rsidRDefault="00D87D31">
      <w:r>
        <w:br w:type="page"/>
      </w:r>
    </w:p>
    <w:p w14:paraId="49EFB280" w14:textId="77777777" w:rsidR="00E452D5" w:rsidRDefault="00D87D31" w:rsidP="007D4E26">
      <w:pPr>
        <w:pStyle w:val="Ttulo1"/>
        <w:numPr>
          <w:ilvl w:val="0"/>
          <w:numId w:val="1"/>
        </w:numPr>
        <w:suppressAutoHyphens w:val="0"/>
        <w:ind w:left="360" w:hanging="360"/>
        <w:rPr>
          <w:szCs w:val="24"/>
        </w:rPr>
      </w:pPr>
      <w:bookmarkStart w:id="7" w:name="_Toc287686983"/>
      <w:r>
        <w:rPr>
          <w:szCs w:val="24"/>
        </w:rPr>
        <w:lastRenderedPageBreak/>
        <w:t>Visão de Casos de Uso</w:t>
      </w:r>
      <w:bookmarkEnd w:id="7"/>
    </w:p>
    <w:p w14:paraId="0B9FB869" w14:textId="77777777" w:rsidR="00E452D5" w:rsidRDefault="00D87D31">
      <w:pPr>
        <w:pStyle w:val="Corpodetexto"/>
      </w:pPr>
      <w:r>
        <w:t>[Esta seção lista os casos de uso ou cenários do modelo de casos de uso se eles representam uma funcionalidade central e significativa do sistema final ou se têm uma ampla cobertura de arquitetura, ou seja, se experimentam muitos elementos arquiteturais ou se enfatizam ou ilustram um determinado ponto frágil da arquitetura. Exemplos: Um caso de uso que requer a transmissão de imagens, um caso de uso que requer a integração com outra aplicação.</w:t>
      </w:r>
      <w:proofErr w:type="gramStart"/>
      <w:r>
        <w:t>]</w:t>
      </w:r>
      <w:proofErr w:type="gramEnd"/>
    </w:p>
    <w:tbl>
      <w:tblPr>
        <w:tblStyle w:val="Tabelacomgrade"/>
        <w:tblW w:w="0" w:type="auto"/>
        <w:tblLook w:val="04A0" w:firstRow="1" w:lastRow="0" w:firstColumn="1" w:lastColumn="0" w:noHBand="0" w:noVBand="1"/>
      </w:tblPr>
      <w:tblGrid>
        <w:gridCol w:w="4390"/>
        <w:gridCol w:w="4390"/>
      </w:tblGrid>
      <w:tr w:rsidR="008E2DCF" w14:paraId="570B7C66" w14:textId="77777777" w:rsidTr="0030192F">
        <w:tc>
          <w:tcPr>
            <w:tcW w:w="4390" w:type="dxa"/>
          </w:tcPr>
          <w:p w14:paraId="2D44C5BC" w14:textId="6B61EE7F" w:rsidR="008E2DCF" w:rsidRPr="008E2DCF" w:rsidRDefault="008E2DCF">
            <w:pPr>
              <w:pStyle w:val="Corpodetexto"/>
              <w:rPr>
                <w:b/>
                <w:color w:val="000000" w:themeColor="text1"/>
              </w:rPr>
            </w:pPr>
            <w:r w:rsidRPr="008E2DCF">
              <w:rPr>
                <w:b/>
                <w:color w:val="000000" w:themeColor="text1"/>
              </w:rPr>
              <w:t>Numeração dos UC</w:t>
            </w:r>
          </w:p>
        </w:tc>
        <w:tc>
          <w:tcPr>
            <w:tcW w:w="4390" w:type="dxa"/>
          </w:tcPr>
          <w:p w14:paraId="42627ABD" w14:textId="270766D0" w:rsidR="008E2DCF" w:rsidRPr="008E2DCF" w:rsidRDefault="008E2DCF">
            <w:pPr>
              <w:pStyle w:val="Corpodetexto"/>
              <w:rPr>
                <w:b/>
                <w:color w:val="000000" w:themeColor="text1"/>
              </w:rPr>
            </w:pPr>
            <w:r w:rsidRPr="008E2DCF">
              <w:rPr>
                <w:b/>
                <w:color w:val="000000" w:themeColor="text1"/>
              </w:rPr>
              <w:t>Caso de Uso</w:t>
            </w:r>
          </w:p>
        </w:tc>
      </w:tr>
      <w:tr w:rsidR="0030192F" w14:paraId="1BB58B12" w14:textId="77777777" w:rsidTr="0030192F">
        <w:tc>
          <w:tcPr>
            <w:tcW w:w="4390" w:type="dxa"/>
          </w:tcPr>
          <w:p w14:paraId="61DF68F0" w14:textId="41710EA9" w:rsidR="0030192F" w:rsidRPr="008E2DCF" w:rsidRDefault="0030192F">
            <w:pPr>
              <w:pStyle w:val="Corpodetexto"/>
              <w:rPr>
                <w:color w:val="000000" w:themeColor="text1"/>
              </w:rPr>
            </w:pPr>
            <w:r w:rsidRPr="008E2DCF">
              <w:rPr>
                <w:color w:val="000000" w:themeColor="text1"/>
              </w:rPr>
              <w:t>UC – 1</w:t>
            </w:r>
          </w:p>
        </w:tc>
        <w:tc>
          <w:tcPr>
            <w:tcW w:w="4390" w:type="dxa"/>
          </w:tcPr>
          <w:p w14:paraId="52C99DBF" w14:textId="0C0AAFD8" w:rsidR="00792E47" w:rsidRPr="008E2DCF" w:rsidRDefault="008E2DCF">
            <w:pPr>
              <w:pStyle w:val="Corpodetexto"/>
              <w:rPr>
                <w:color w:val="000000" w:themeColor="text1"/>
              </w:rPr>
            </w:pPr>
            <w:r w:rsidRPr="008E2DCF">
              <w:rPr>
                <w:color w:val="000000" w:themeColor="text1"/>
              </w:rPr>
              <w:t>Fazer Login</w:t>
            </w:r>
          </w:p>
        </w:tc>
      </w:tr>
      <w:tr w:rsidR="008E2DCF" w14:paraId="50446884" w14:textId="77777777" w:rsidTr="0030192F">
        <w:tc>
          <w:tcPr>
            <w:tcW w:w="4390" w:type="dxa"/>
          </w:tcPr>
          <w:p w14:paraId="5A575149" w14:textId="2DF5FA6E" w:rsidR="008E2DCF" w:rsidRPr="008E2DCF" w:rsidRDefault="008E2DCF">
            <w:pPr>
              <w:pStyle w:val="Corpodetexto"/>
              <w:rPr>
                <w:color w:val="000000" w:themeColor="text1"/>
              </w:rPr>
            </w:pPr>
            <w:r w:rsidRPr="008E2DCF">
              <w:rPr>
                <w:color w:val="000000" w:themeColor="text1"/>
              </w:rPr>
              <w:t>UC – 2</w:t>
            </w:r>
          </w:p>
        </w:tc>
        <w:tc>
          <w:tcPr>
            <w:tcW w:w="4390" w:type="dxa"/>
          </w:tcPr>
          <w:p w14:paraId="62D63F39" w14:textId="4FD8E611" w:rsidR="008E2DCF" w:rsidRPr="008E2DCF" w:rsidRDefault="008E2DCF">
            <w:pPr>
              <w:pStyle w:val="Corpodetexto"/>
              <w:rPr>
                <w:color w:val="000000" w:themeColor="text1"/>
              </w:rPr>
            </w:pPr>
            <w:r w:rsidRPr="008E2DCF">
              <w:rPr>
                <w:color w:val="000000" w:themeColor="text1"/>
              </w:rPr>
              <w:t>Manter Cliente</w:t>
            </w:r>
          </w:p>
        </w:tc>
      </w:tr>
      <w:tr w:rsidR="008E2DCF" w14:paraId="4EE062FA" w14:textId="77777777" w:rsidTr="0030192F">
        <w:tc>
          <w:tcPr>
            <w:tcW w:w="4390" w:type="dxa"/>
          </w:tcPr>
          <w:p w14:paraId="52FF2EE2" w14:textId="39004791" w:rsidR="008E2DCF" w:rsidRPr="008E2DCF" w:rsidRDefault="008E2DCF">
            <w:pPr>
              <w:pStyle w:val="Corpodetexto"/>
              <w:rPr>
                <w:color w:val="000000" w:themeColor="text1"/>
              </w:rPr>
            </w:pPr>
            <w:r w:rsidRPr="008E2DCF">
              <w:rPr>
                <w:color w:val="000000" w:themeColor="text1"/>
              </w:rPr>
              <w:t>UC –</w:t>
            </w:r>
            <w:r w:rsidRPr="008E2DCF">
              <w:rPr>
                <w:color w:val="000000" w:themeColor="text1"/>
              </w:rPr>
              <w:t xml:space="preserve"> 3</w:t>
            </w:r>
          </w:p>
        </w:tc>
        <w:tc>
          <w:tcPr>
            <w:tcW w:w="4390" w:type="dxa"/>
          </w:tcPr>
          <w:p w14:paraId="22B68386" w14:textId="4EFEF86F" w:rsidR="008E2DCF" w:rsidRPr="008E2DCF" w:rsidRDefault="008E2DCF">
            <w:pPr>
              <w:pStyle w:val="Corpodetexto"/>
              <w:rPr>
                <w:color w:val="000000" w:themeColor="text1"/>
              </w:rPr>
            </w:pPr>
            <w:r w:rsidRPr="008E2DCF">
              <w:rPr>
                <w:color w:val="000000" w:themeColor="text1"/>
              </w:rPr>
              <w:t>Manter Impressora</w:t>
            </w:r>
          </w:p>
        </w:tc>
      </w:tr>
      <w:tr w:rsidR="008E2DCF" w14:paraId="6A84C143" w14:textId="77777777" w:rsidTr="0030192F">
        <w:tc>
          <w:tcPr>
            <w:tcW w:w="4390" w:type="dxa"/>
          </w:tcPr>
          <w:p w14:paraId="211251BA" w14:textId="75B5B998" w:rsidR="008E2DCF" w:rsidRPr="008E2DCF" w:rsidRDefault="008E2DCF">
            <w:pPr>
              <w:pStyle w:val="Corpodetexto"/>
              <w:rPr>
                <w:color w:val="000000" w:themeColor="text1"/>
              </w:rPr>
            </w:pPr>
            <w:r w:rsidRPr="008E2DCF">
              <w:rPr>
                <w:color w:val="000000" w:themeColor="text1"/>
              </w:rPr>
              <w:t>UC –</w:t>
            </w:r>
            <w:r w:rsidRPr="008E2DCF">
              <w:rPr>
                <w:color w:val="000000" w:themeColor="text1"/>
              </w:rPr>
              <w:t xml:space="preserve"> 4</w:t>
            </w:r>
          </w:p>
        </w:tc>
        <w:tc>
          <w:tcPr>
            <w:tcW w:w="4390" w:type="dxa"/>
          </w:tcPr>
          <w:p w14:paraId="56D5FE2C" w14:textId="268DA77F" w:rsidR="008E2DCF" w:rsidRPr="008E2DCF" w:rsidRDefault="008E2DCF">
            <w:pPr>
              <w:pStyle w:val="Corpodetexto"/>
              <w:rPr>
                <w:color w:val="000000" w:themeColor="text1"/>
              </w:rPr>
            </w:pPr>
            <w:r w:rsidRPr="008E2DCF">
              <w:rPr>
                <w:color w:val="000000" w:themeColor="text1"/>
              </w:rPr>
              <w:t>Manter Funcionário</w:t>
            </w:r>
          </w:p>
        </w:tc>
      </w:tr>
      <w:tr w:rsidR="008E2DCF" w14:paraId="6DCCFBF9" w14:textId="77777777" w:rsidTr="0030192F">
        <w:tc>
          <w:tcPr>
            <w:tcW w:w="4390" w:type="dxa"/>
          </w:tcPr>
          <w:p w14:paraId="22FC5913" w14:textId="54D9C677" w:rsidR="008E2DCF" w:rsidRPr="008E2DCF" w:rsidRDefault="008E2DCF">
            <w:pPr>
              <w:pStyle w:val="Corpodetexto"/>
              <w:rPr>
                <w:color w:val="000000" w:themeColor="text1"/>
              </w:rPr>
            </w:pPr>
            <w:r w:rsidRPr="008E2DCF">
              <w:rPr>
                <w:color w:val="000000" w:themeColor="text1"/>
              </w:rPr>
              <w:t>UC –</w:t>
            </w:r>
            <w:r w:rsidRPr="008E2DCF">
              <w:rPr>
                <w:color w:val="000000" w:themeColor="text1"/>
              </w:rPr>
              <w:t xml:space="preserve"> 5</w:t>
            </w:r>
          </w:p>
        </w:tc>
        <w:tc>
          <w:tcPr>
            <w:tcW w:w="4390" w:type="dxa"/>
          </w:tcPr>
          <w:p w14:paraId="45F1F190" w14:textId="235F7F91" w:rsidR="008E2DCF" w:rsidRPr="008E2DCF" w:rsidRDefault="008E2DCF">
            <w:pPr>
              <w:pStyle w:val="Corpodetexto"/>
              <w:rPr>
                <w:color w:val="000000" w:themeColor="text1"/>
              </w:rPr>
            </w:pPr>
            <w:r w:rsidRPr="008E2DCF">
              <w:rPr>
                <w:color w:val="000000" w:themeColor="text1"/>
              </w:rPr>
              <w:t>Carrega Cliente</w:t>
            </w:r>
          </w:p>
        </w:tc>
      </w:tr>
      <w:tr w:rsidR="008E2DCF" w14:paraId="18D3ED8A" w14:textId="77777777" w:rsidTr="0030192F">
        <w:tc>
          <w:tcPr>
            <w:tcW w:w="4390" w:type="dxa"/>
          </w:tcPr>
          <w:p w14:paraId="6BEB776A" w14:textId="64CC1E5A" w:rsidR="008E2DCF" w:rsidRPr="008E2DCF" w:rsidRDefault="008E2DCF">
            <w:pPr>
              <w:pStyle w:val="Corpodetexto"/>
              <w:rPr>
                <w:color w:val="000000" w:themeColor="text1"/>
              </w:rPr>
            </w:pPr>
            <w:r w:rsidRPr="008E2DCF">
              <w:rPr>
                <w:color w:val="000000" w:themeColor="text1"/>
              </w:rPr>
              <w:t>UC –</w:t>
            </w:r>
            <w:r w:rsidRPr="008E2DCF">
              <w:rPr>
                <w:color w:val="000000" w:themeColor="text1"/>
              </w:rPr>
              <w:t xml:space="preserve"> 6</w:t>
            </w:r>
          </w:p>
        </w:tc>
        <w:tc>
          <w:tcPr>
            <w:tcW w:w="4390" w:type="dxa"/>
          </w:tcPr>
          <w:p w14:paraId="4351165E" w14:textId="21AD9BA5" w:rsidR="008E2DCF" w:rsidRPr="008E2DCF" w:rsidRDefault="008E2DCF">
            <w:pPr>
              <w:pStyle w:val="Corpodetexto"/>
              <w:rPr>
                <w:color w:val="000000" w:themeColor="text1"/>
              </w:rPr>
            </w:pPr>
            <w:r w:rsidRPr="008E2DCF">
              <w:rPr>
                <w:color w:val="000000" w:themeColor="text1"/>
              </w:rPr>
              <w:t>Carrega Impressora</w:t>
            </w:r>
          </w:p>
        </w:tc>
      </w:tr>
      <w:tr w:rsidR="008E2DCF" w14:paraId="53FBA853" w14:textId="77777777" w:rsidTr="0030192F">
        <w:tc>
          <w:tcPr>
            <w:tcW w:w="4390" w:type="dxa"/>
          </w:tcPr>
          <w:p w14:paraId="154C955C" w14:textId="75ABE21E" w:rsidR="008E2DCF" w:rsidRPr="008E2DCF" w:rsidRDefault="008E2DCF">
            <w:pPr>
              <w:pStyle w:val="Corpodetexto"/>
              <w:rPr>
                <w:color w:val="000000" w:themeColor="text1"/>
              </w:rPr>
            </w:pPr>
            <w:r w:rsidRPr="008E2DCF">
              <w:rPr>
                <w:color w:val="000000" w:themeColor="text1"/>
              </w:rPr>
              <w:t>UC –</w:t>
            </w:r>
            <w:r w:rsidRPr="008E2DCF">
              <w:rPr>
                <w:color w:val="000000" w:themeColor="text1"/>
              </w:rPr>
              <w:t xml:space="preserve"> 7</w:t>
            </w:r>
          </w:p>
        </w:tc>
        <w:tc>
          <w:tcPr>
            <w:tcW w:w="4390" w:type="dxa"/>
          </w:tcPr>
          <w:p w14:paraId="360AB62D" w14:textId="1C38C4BD" w:rsidR="008E2DCF" w:rsidRPr="008E2DCF" w:rsidRDefault="008E2DCF">
            <w:pPr>
              <w:pStyle w:val="Corpodetexto"/>
              <w:rPr>
                <w:color w:val="000000" w:themeColor="text1"/>
              </w:rPr>
            </w:pPr>
            <w:r w:rsidRPr="008E2DCF">
              <w:rPr>
                <w:color w:val="000000" w:themeColor="text1"/>
              </w:rPr>
              <w:t>Abrir OS</w:t>
            </w:r>
          </w:p>
        </w:tc>
      </w:tr>
      <w:tr w:rsidR="008E2DCF" w14:paraId="27D75507" w14:textId="77777777" w:rsidTr="0030192F">
        <w:tc>
          <w:tcPr>
            <w:tcW w:w="4390" w:type="dxa"/>
          </w:tcPr>
          <w:p w14:paraId="78755908" w14:textId="529F7276" w:rsidR="008E2DCF" w:rsidRPr="008E2DCF" w:rsidRDefault="008E2DCF">
            <w:pPr>
              <w:pStyle w:val="Corpodetexto"/>
              <w:rPr>
                <w:color w:val="000000" w:themeColor="text1"/>
              </w:rPr>
            </w:pPr>
            <w:r w:rsidRPr="008E2DCF">
              <w:rPr>
                <w:color w:val="000000" w:themeColor="text1"/>
              </w:rPr>
              <w:t>UC –</w:t>
            </w:r>
            <w:r w:rsidRPr="008E2DCF">
              <w:rPr>
                <w:color w:val="000000" w:themeColor="text1"/>
              </w:rPr>
              <w:t xml:space="preserve"> 8</w:t>
            </w:r>
          </w:p>
        </w:tc>
        <w:tc>
          <w:tcPr>
            <w:tcW w:w="4390" w:type="dxa"/>
          </w:tcPr>
          <w:p w14:paraId="48E582CA" w14:textId="48E03830" w:rsidR="008E2DCF" w:rsidRPr="008E2DCF" w:rsidRDefault="008E2DCF">
            <w:pPr>
              <w:pStyle w:val="Corpodetexto"/>
              <w:rPr>
                <w:color w:val="000000" w:themeColor="text1"/>
              </w:rPr>
            </w:pPr>
            <w:r w:rsidRPr="008E2DCF">
              <w:rPr>
                <w:color w:val="000000" w:themeColor="text1"/>
              </w:rPr>
              <w:t>Consultar OS</w:t>
            </w:r>
          </w:p>
        </w:tc>
      </w:tr>
      <w:tr w:rsidR="008E2DCF" w14:paraId="4A8D887A" w14:textId="77777777" w:rsidTr="0030192F">
        <w:tc>
          <w:tcPr>
            <w:tcW w:w="4390" w:type="dxa"/>
          </w:tcPr>
          <w:p w14:paraId="59681F21" w14:textId="281E5088" w:rsidR="008E2DCF" w:rsidRPr="008E2DCF" w:rsidRDefault="008E2DCF">
            <w:pPr>
              <w:pStyle w:val="Corpodetexto"/>
              <w:rPr>
                <w:color w:val="000000" w:themeColor="text1"/>
              </w:rPr>
            </w:pPr>
            <w:r w:rsidRPr="008E2DCF">
              <w:rPr>
                <w:color w:val="000000" w:themeColor="text1"/>
              </w:rPr>
              <w:t>UC –</w:t>
            </w:r>
            <w:r w:rsidRPr="008E2DCF">
              <w:rPr>
                <w:color w:val="000000" w:themeColor="text1"/>
              </w:rPr>
              <w:t xml:space="preserve"> 9</w:t>
            </w:r>
          </w:p>
        </w:tc>
        <w:tc>
          <w:tcPr>
            <w:tcW w:w="4390" w:type="dxa"/>
          </w:tcPr>
          <w:p w14:paraId="0A7F23D0" w14:textId="5CD865BF" w:rsidR="008E2DCF" w:rsidRPr="008E2DCF" w:rsidRDefault="008E2DCF">
            <w:pPr>
              <w:pStyle w:val="Corpodetexto"/>
              <w:rPr>
                <w:color w:val="000000" w:themeColor="text1"/>
              </w:rPr>
            </w:pPr>
            <w:r w:rsidRPr="008E2DCF">
              <w:rPr>
                <w:color w:val="000000" w:themeColor="text1"/>
              </w:rPr>
              <w:t>Alterar OS</w:t>
            </w:r>
          </w:p>
        </w:tc>
      </w:tr>
      <w:tr w:rsidR="008E2DCF" w14:paraId="35724518" w14:textId="77777777" w:rsidTr="0030192F">
        <w:tc>
          <w:tcPr>
            <w:tcW w:w="4390" w:type="dxa"/>
          </w:tcPr>
          <w:p w14:paraId="32B986B7" w14:textId="2E043F2F" w:rsidR="008E2DCF" w:rsidRPr="008E2DCF" w:rsidRDefault="008E2DCF">
            <w:pPr>
              <w:pStyle w:val="Corpodetexto"/>
              <w:rPr>
                <w:color w:val="000000" w:themeColor="text1"/>
              </w:rPr>
            </w:pPr>
            <w:r w:rsidRPr="008E2DCF">
              <w:rPr>
                <w:color w:val="000000" w:themeColor="text1"/>
              </w:rPr>
              <w:t>UC – 1</w:t>
            </w:r>
            <w:r w:rsidRPr="008E2DCF">
              <w:rPr>
                <w:color w:val="000000" w:themeColor="text1"/>
              </w:rPr>
              <w:t>0</w:t>
            </w:r>
          </w:p>
        </w:tc>
        <w:tc>
          <w:tcPr>
            <w:tcW w:w="4390" w:type="dxa"/>
          </w:tcPr>
          <w:p w14:paraId="1271DE85" w14:textId="74C44832" w:rsidR="008E2DCF" w:rsidRPr="008E2DCF" w:rsidRDefault="008E2DCF">
            <w:pPr>
              <w:pStyle w:val="Corpodetexto"/>
              <w:rPr>
                <w:color w:val="000000" w:themeColor="text1"/>
              </w:rPr>
            </w:pPr>
            <w:r w:rsidRPr="008E2DCF">
              <w:rPr>
                <w:color w:val="000000" w:themeColor="text1"/>
              </w:rPr>
              <w:t>Fechar OS</w:t>
            </w:r>
          </w:p>
        </w:tc>
      </w:tr>
      <w:tr w:rsidR="008E2DCF" w14:paraId="6314F357" w14:textId="77777777" w:rsidTr="0030192F">
        <w:tc>
          <w:tcPr>
            <w:tcW w:w="4390" w:type="dxa"/>
          </w:tcPr>
          <w:p w14:paraId="7BD18D12" w14:textId="73F8B661" w:rsidR="008E2DCF" w:rsidRPr="008E2DCF" w:rsidRDefault="008E2DCF">
            <w:pPr>
              <w:pStyle w:val="Corpodetexto"/>
              <w:rPr>
                <w:color w:val="000000" w:themeColor="text1"/>
              </w:rPr>
            </w:pPr>
            <w:r w:rsidRPr="008E2DCF">
              <w:rPr>
                <w:color w:val="000000" w:themeColor="text1"/>
              </w:rPr>
              <w:t>UC – 1</w:t>
            </w:r>
            <w:r w:rsidRPr="008E2DCF">
              <w:rPr>
                <w:color w:val="000000" w:themeColor="text1"/>
              </w:rPr>
              <w:t>1</w:t>
            </w:r>
          </w:p>
        </w:tc>
        <w:tc>
          <w:tcPr>
            <w:tcW w:w="4390" w:type="dxa"/>
          </w:tcPr>
          <w:p w14:paraId="311DE633" w14:textId="583FEB86" w:rsidR="008E2DCF" w:rsidRPr="008E2DCF" w:rsidRDefault="008E2DCF">
            <w:pPr>
              <w:pStyle w:val="Corpodetexto"/>
              <w:rPr>
                <w:color w:val="000000" w:themeColor="text1"/>
              </w:rPr>
            </w:pPr>
            <w:r w:rsidRPr="008E2DCF">
              <w:rPr>
                <w:color w:val="000000" w:themeColor="text1"/>
              </w:rPr>
              <w:t>Emitir Relatório de OS</w:t>
            </w:r>
          </w:p>
        </w:tc>
      </w:tr>
      <w:tr w:rsidR="00792E47" w14:paraId="032945B7" w14:textId="77777777" w:rsidTr="0030192F">
        <w:tc>
          <w:tcPr>
            <w:tcW w:w="4390" w:type="dxa"/>
          </w:tcPr>
          <w:p w14:paraId="35C82F04" w14:textId="27798BF2" w:rsidR="00792E47" w:rsidRPr="008E2DCF" w:rsidRDefault="00792E47">
            <w:pPr>
              <w:pStyle w:val="Corpodetexto"/>
              <w:rPr>
                <w:color w:val="000000" w:themeColor="text1"/>
              </w:rPr>
            </w:pPr>
            <w:r w:rsidRPr="008E2DCF">
              <w:rPr>
                <w:color w:val="000000" w:themeColor="text1"/>
              </w:rPr>
              <w:t>UC – 1</w:t>
            </w:r>
            <w:r w:rsidRPr="008E2DCF">
              <w:rPr>
                <w:color w:val="000000" w:themeColor="text1"/>
              </w:rPr>
              <w:t>2</w:t>
            </w:r>
          </w:p>
        </w:tc>
        <w:tc>
          <w:tcPr>
            <w:tcW w:w="4390" w:type="dxa"/>
          </w:tcPr>
          <w:p w14:paraId="5BC08132" w14:textId="36ACC071" w:rsidR="00792E47" w:rsidRPr="008E2DCF" w:rsidRDefault="008E2DCF">
            <w:pPr>
              <w:pStyle w:val="Corpodetexto"/>
              <w:rPr>
                <w:color w:val="000000" w:themeColor="text1"/>
              </w:rPr>
            </w:pPr>
            <w:r w:rsidRPr="008E2DCF">
              <w:rPr>
                <w:color w:val="000000" w:themeColor="text1"/>
              </w:rPr>
              <w:t>Emitir Relatório de OS</w:t>
            </w:r>
            <w:r w:rsidRPr="008E2DCF">
              <w:rPr>
                <w:color w:val="000000" w:themeColor="text1"/>
              </w:rPr>
              <w:t xml:space="preserve"> Pendentes</w:t>
            </w:r>
          </w:p>
        </w:tc>
      </w:tr>
    </w:tbl>
    <w:p w14:paraId="09725ACE" w14:textId="638A816A" w:rsidR="00E452D5" w:rsidRDefault="00E452D5">
      <w:pPr>
        <w:pStyle w:val="Corpodetexto"/>
      </w:pPr>
    </w:p>
    <w:p w14:paraId="03124F55" w14:textId="77777777" w:rsidR="00E452D5" w:rsidRDefault="00D87D31">
      <w:pPr>
        <w:pStyle w:val="Corpodetexto"/>
      </w:pPr>
      <w:r>
        <w:t>&lt; DIAGRAMA COM CASOS DE USO IMPORTANTES À ARQUITETURA &gt;</w:t>
      </w:r>
    </w:p>
    <w:p w14:paraId="707A0FB9" w14:textId="1BA67C3E" w:rsidR="00E452D5" w:rsidRDefault="00792E47">
      <w:pPr>
        <w:pStyle w:val="Corpodetexto"/>
      </w:pPr>
      <w:r>
        <w:rPr>
          <w:noProof/>
          <w:lang w:val="pt-BR"/>
        </w:rPr>
        <w:lastRenderedPageBreak/>
        <w:drawing>
          <wp:inline distT="0" distB="0" distL="0" distR="0" wp14:anchorId="5CF91550" wp14:editId="3347DC5D">
            <wp:extent cx="5486400" cy="50546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 - UseCase.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5054600"/>
                    </a:xfrm>
                    <a:prstGeom prst="rect">
                      <a:avLst/>
                    </a:prstGeom>
                  </pic:spPr>
                </pic:pic>
              </a:graphicData>
            </a:graphic>
          </wp:inline>
        </w:drawing>
      </w:r>
    </w:p>
    <w:p w14:paraId="15BA0D9E" w14:textId="77777777" w:rsidR="00E452D5" w:rsidRDefault="00D87D31">
      <w:pPr>
        <w:pStyle w:val="Ttulo2"/>
        <w:numPr>
          <w:ilvl w:val="1"/>
          <w:numId w:val="1"/>
        </w:numPr>
        <w:suppressAutoHyphens w:val="0"/>
        <w:spacing w:before="0" w:after="120"/>
        <w:ind w:left="720" w:hanging="720"/>
        <w:rPr>
          <w:color w:val="0000FF"/>
          <w:sz w:val="28"/>
        </w:rPr>
      </w:pPr>
      <w:bookmarkStart w:id="8" w:name="_Toc287686984"/>
      <w:r>
        <w:rPr>
          <w:color w:val="0000FF"/>
          <w:sz w:val="28"/>
        </w:rPr>
        <w:t>Nome do Caso de Uso</w:t>
      </w:r>
      <w:bookmarkEnd w:id="8"/>
    </w:p>
    <w:p w14:paraId="1DA9360D" w14:textId="77777777" w:rsidR="00E452D5" w:rsidRDefault="00D87D31">
      <w:pPr>
        <w:pStyle w:val="Corpodetexto"/>
        <w:rPr>
          <w:lang w:val="pt-BR"/>
        </w:rPr>
      </w:pPr>
      <w:r>
        <w:rPr>
          <w:lang w:val="pt-BR"/>
        </w:rPr>
        <w:t>[Descrição breve do caso de uso, enfatizando os pontos críticos à Arquitetura.]</w:t>
      </w:r>
      <w:r>
        <w:br w:type="page"/>
      </w:r>
    </w:p>
    <w:p w14:paraId="7F8B476B" w14:textId="77777777" w:rsidR="00E452D5" w:rsidRDefault="00D87D31" w:rsidP="007D4E26">
      <w:pPr>
        <w:pStyle w:val="Ttulo1"/>
        <w:numPr>
          <w:ilvl w:val="0"/>
          <w:numId w:val="1"/>
        </w:numPr>
        <w:suppressAutoHyphens w:val="0"/>
        <w:ind w:left="360" w:hanging="360"/>
        <w:rPr>
          <w:szCs w:val="24"/>
        </w:rPr>
      </w:pPr>
      <w:bookmarkStart w:id="9" w:name="_Toc287686985"/>
      <w:r>
        <w:rPr>
          <w:szCs w:val="24"/>
        </w:rPr>
        <w:lastRenderedPageBreak/>
        <w:t>Visão Lógica</w:t>
      </w:r>
      <w:bookmarkEnd w:id="9"/>
    </w:p>
    <w:p w14:paraId="1D3FC4A4" w14:textId="77777777" w:rsidR="00E452D5" w:rsidRDefault="00E452D5">
      <w:pPr>
        <w:pStyle w:val="Corpodetexto"/>
      </w:pPr>
    </w:p>
    <w:p w14:paraId="3267894B" w14:textId="77777777" w:rsidR="00E452D5" w:rsidRDefault="00D87D31">
      <w:pPr>
        <w:pStyle w:val="Ttulo2"/>
        <w:numPr>
          <w:ilvl w:val="1"/>
          <w:numId w:val="1"/>
        </w:numPr>
        <w:suppressAutoHyphens w:val="0"/>
        <w:spacing w:before="0" w:after="120"/>
        <w:ind w:left="720" w:hanging="720"/>
        <w:rPr>
          <w:sz w:val="28"/>
        </w:rPr>
      </w:pPr>
      <w:bookmarkStart w:id="10" w:name="_Toc287686986"/>
      <w:r>
        <w:rPr>
          <w:sz w:val="28"/>
        </w:rPr>
        <w:t>Visão Geral</w:t>
      </w:r>
      <w:bookmarkEnd w:id="10"/>
    </w:p>
    <w:p w14:paraId="490AC130" w14:textId="77777777" w:rsidR="00E452D5" w:rsidRDefault="00D87D31">
      <w:pPr>
        <w:pStyle w:val="Corpodetexto"/>
      </w:pPr>
      <w:r>
        <w:t>&lt; ILUSTRAÇÃO DE ALTO NÍVEL COM PRINCIPAIS ELEMENTOS DA SOLUÇÃO &gt;</w:t>
      </w:r>
    </w:p>
    <w:p w14:paraId="3CA21818" w14:textId="77777777" w:rsidR="00E452D5" w:rsidRDefault="00D87D31">
      <w:pPr>
        <w:pStyle w:val="Corpodetexto"/>
      </w:pPr>
      <w:r>
        <w:t>[Descrição dos elementos da ilustração e citação dos casos de uso que eles representam.</w:t>
      </w:r>
      <w:proofErr w:type="gramStart"/>
      <w:r>
        <w:t>]</w:t>
      </w:r>
      <w:proofErr w:type="gramEnd"/>
    </w:p>
    <w:p w14:paraId="1571B414" w14:textId="14C701D3" w:rsidR="00134CDA" w:rsidRPr="00134CDA" w:rsidRDefault="00134CDA" w:rsidP="00134CDA">
      <w:pPr>
        <w:pStyle w:val="PargrafodaLista"/>
        <w:numPr>
          <w:ilvl w:val="2"/>
          <w:numId w:val="1"/>
        </w:numPr>
        <w:tabs>
          <w:tab w:val="clear" w:pos="720"/>
          <w:tab w:val="num" w:pos="0"/>
        </w:tabs>
        <w:spacing w:line="360" w:lineRule="auto"/>
        <w:ind w:left="0" w:hanging="11"/>
        <w:rPr>
          <w:rFonts w:ascii="Arial" w:hAnsi="Arial" w:cs="Arial"/>
          <w:b/>
          <w:sz w:val="22"/>
          <w:szCs w:val="20"/>
        </w:rPr>
      </w:pPr>
      <w:r w:rsidRPr="00134CDA">
        <w:rPr>
          <w:rFonts w:ascii="Arial" w:hAnsi="Arial" w:cs="Arial"/>
          <w:b/>
          <w:sz w:val="22"/>
          <w:szCs w:val="20"/>
        </w:rPr>
        <w:t xml:space="preserve">Caso de uso: </w:t>
      </w:r>
      <w:proofErr w:type="spellStart"/>
      <w:r w:rsidRPr="00134CDA">
        <w:rPr>
          <w:rFonts w:ascii="Arial" w:hAnsi="Arial" w:cs="Arial"/>
          <w:b/>
          <w:sz w:val="22"/>
          <w:szCs w:val="20"/>
        </w:rPr>
        <w:t>Login</w:t>
      </w:r>
      <w:proofErr w:type="spellEnd"/>
    </w:p>
    <w:p w14:paraId="46162F05" w14:textId="77777777" w:rsidR="00134CDA" w:rsidRPr="00134CDA" w:rsidRDefault="00134CDA" w:rsidP="00134CDA">
      <w:pPr>
        <w:pStyle w:val="PargrafodaLista"/>
        <w:spacing w:line="360" w:lineRule="auto"/>
        <w:ind w:left="0"/>
        <w:rPr>
          <w:rFonts w:ascii="Arial" w:hAnsi="Arial" w:cs="Arial"/>
          <w:sz w:val="22"/>
          <w:szCs w:val="20"/>
        </w:rPr>
      </w:pPr>
      <w:r w:rsidRPr="00134CDA">
        <w:rPr>
          <w:rFonts w:ascii="Arial" w:hAnsi="Arial" w:cs="Arial"/>
          <w:b/>
          <w:sz w:val="22"/>
          <w:szCs w:val="20"/>
        </w:rPr>
        <w:t>Atores:</w:t>
      </w:r>
      <w:r w:rsidRPr="00134CDA">
        <w:rPr>
          <w:rFonts w:ascii="Arial" w:hAnsi="Arial" w:cs="Arial"/>
          <w:sz w:val="22"/>
          <w:szCs w:val="20"/>
        </w:rPr>
        <w:t xml:space="preserve"> Administrador / Técnico</w:t>
      </w:r>
    </w:p>
    <w:p w14:paraId="5C169ECB" w14:textId="77777777" w:rsidR="00134CDA" w:rsidRPr="00134CDA" w:rsidRDefault="00134CDA" w:rsidP="00134CDA">
      <w:pPr>
        <w:pStyle w:val="PargrafodaLista"/>
        <w:spacing w:line="360" w:lineRule="auto"/>
        <w:ind w:left="0"/>
        <w:rPr>
          <w:rFonts w:ascii="Arial" w:hAnsi="Arial" w:cs="Arial"/>
          <w:sz w:val="22"/>
          <w:szCs w:val="20"/>
        </w:rPr>
      </w:pPr>
      <w:r w:rsidRPr="00134CDA">
        <w:rPr>
          <w:rFonts w:ascii="Arial" w:hAnsi="Arial" w:cs="Arial"/>
          <w:b/>
          <w:sz w:val="22"/>
          <w:szCs w:val="20"/>
        </w:rPr>
        <w:t>Pré-condição:</w:t>
      </w:r>
      <w:r w:rsidRPr="00134CDA">
        <w:rPr>
          <w:rFonts w:ascii="Arial" w:hAnsi="Arial" w:cs="Arial"/>
          <w:sz w:val="22"/>
          <w:szCs w:val="20"/>
        </w:rPr>
        <w:t xml:space="preserve"> N/A</w:t>
      </w:r>
    </w:p>
    <w:p w14:paraId="6AD6B2A0" w14:textId="77777777" w:rsidR="00134CDA" w:rsidRDefault="00134CDA" w:rsidP="00134CDA">
      <w:pPr>
        <w:pStyle w:val="PargrafodaLista"/>
        <w:spacing w:line="360" w:lineRule="auto"/>
        <w:ind w:left="0"/>
        <w:rPr>
          <w:rFonts w:ascii="Arial" w:hAnsi="Arial" w:cs="Arial"/>
          <w:sz w:val="22"/>
          <w:szCs w:val="20"/>
        </w:rPr>
      </w:pPr>
      <w:r w:rsidRPr="00134CDA">
        <w:rPr>
          <w:rFonts w:ascii="Arial" w:hAnsi="Arial" w:cs="Arial"/>
          <w:b/>
          <w:sz w:val="22"/>
          <w:szCs w:val="20"/>
        </w:rPr>
        <w:t xml:space="preserve">Descrição: </w:t>
      </w:r>
      <w:r w:rsidRPr="00134CDA">
        <w:rPr>
          <w:rFonts w:ascii="Arial" w:hAnsi="Arial" w:cs="Arial"/>
          <w:sz w:val="22"/>
          <w:szCs w:val="20"/>
        </w:rPr>
        <w:t xml:space="preserve">Fazer </w:t>
      </w:r>
      <w:proofErr w:type="spellStart"/>
      <w:r w:rsidRPr="00134CDA">
        <w:rPr>
          <w:rFonts w:ascii="Arial" w:hAnsi="Arial" w:cs="Arial"/>
          <w:sz w:val="22"/>
          <w:szCs w:val="20"/>
        </w:rPr>
        <w:t>login</w:t>
      </w:r>
      <w:proofErr w:type="spellEnd"/>
      <w:r w:rsidRPr="00134CDA">
        <w:rPr>
          <w:rFonts w:ascii="Arial" w:hAnsi="Arial" w:cs="Arial"/>
          <w:sz w:val="22"/>
          <w:szCs w:val="20"/>
        </w:rPr>
        <w:t xml:space="preserve"> no sistema.</w:t>
      </w:r>
    </w:p>
    <w:p w14:paraId="498F9F02" w14:textId="6F78419B" w:rsidR="00134CDA" w:rsidRDefault="00134CDA" w:rsidP="00134CDA">
      <w:pPr>
        <w:pStyle w:val="PargrafodaLista"/>
        <w:spacing w:line="360" w:lineRule="auto"/>
        <w:ind w:left="0"/>
        <w:rPr>
          <w:rFonts w:ascii="Arial" w:hAnsi="Arial" w:cs="Arial"/>
          <w:sz w:val="22"/>
          <w:szCs w:val="20"/>
        </w:rPr>
      </w:pPr>
      <w:r>
        <w:rPr>
          <w:noProof/>
        </w:rPr>
        <w:drawing>
          <wp:inline distT="0" distB="0" distL="0" distR="0" wp14:anchorId="7379BBF0" wp14:editId="60A51632">
            <wp:extent cx="5486400" cy="3305341"/>
            <wp:effectExtent l="0" t="0" r="0"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S - Tela - Login.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305341"/>
                    </a:xfrm>
                    <a:prstGeom prst="rect">
                      <a:avLst/>
                    </a:prstGeom>
                  </pic:spPr>
                </pic:pic>
              </a:graphicData>
            </a:graphic>
          </wp:inline>
        </w:drawing>
      </w:r>
    </w:p>
    <w:p w14:paraId="3A2CCBF9" w14:textId="77777777" w:rsidR="00911B76" w:rsidRDefault="00911B76" w:rsidP="00134CDA">
      <w:pPr>
        <w:pStyle w:val="PargrafodaLista"/>
        <w:spacing w:line="360" w:lineRule="auto"/>
        <w:ind w:left="0"/>
        <w:rPr>
          <w:rFonts w:ascii="Arial" w:hAnsi="Arial" w:cs="Arial"/>
          <w:sz w:val="22"/>
          <w:szCs w:val="20"/>
        </w:rPr>
      </w:pPr>
    </w:p>
    <w:p w14:paraId="6399ED57" w14:textId="77777777" w:rsidR="00911B76" w:rsidRDefault="00911B76" w:rsidP="00134CDA">
      <w:pPr>
        <w:pStyle w:val="PargrafodaLista"/>
        <w:spacing w:line="360" w:lineRule="auto"/>
        <w:ind w:left="0"/>
        <w:rPr>
          <w:rFonts w:ascii="Arial" w:hAnsi="Arial" w:cs="Arial"/>
          <w:sz w:val="22"/>
          <w:szCs w:val="20"/>
        </w:rPr>
      </w:pPr>
    </w:p>
    <w:p w14:paraId="2333134D" w14:textId="77777777" w:rsidR="00911B76" w:rsidRDefault="00911B76" w:rsidP="00134CDA">
      <w:pPr>
        <w:pStyle w:val="PargrafodaLista"/>
        <w:spacing w:line="360" w:lineRule="auto"/>
        <w:ind w:left="0"/>
        <w:rPr>
          <w:rFonts w:ascii="Arial" w:hAnsi="Arial" w:cs="Arial"/>
          <w:sz w:val="22"/>
          <w:szCs w:val="20"/>
        </w:rPr>
      </w:pPr>
    </w:p>
    <w:p w14:paraId="79782BA3" w14:textId="77777777" w:rsidR="00911B76" w:rsidRDefault="00911B76" w:rsidP="00134CDA">
      <w:pPr>
        <w:pStyle w:val="PargrafodaLista"/>
        <w:spacing w:line="360" w:lineRule="auto"/>
        <w:ind w:left="0"/>
        <w:rPr>
          <w:rFonts w:ascii="Arial" w:hAnsi="Arial" w:cs="Arial"/>
          <w:sz w:val="22"/>
          <w:szCs w:val="20"/>
        </w:rPr>
      </w:pPr>
    </w:p>
    <w:p w14:paraId="122F1509" w14:textId="77777777" w:rsidR="00911B76" w:rsidRDefault="00911B76" w:rsidP="00134CDA">
      <w:pPr>
        <w:pStyle w:val="PargrafodaLista"/>
        <w:spacing w:line="360" w:lineRule="auto"/>
        <w:ind w:left="0"/>
        <w:rPr>
          <w:rFonts w:ascii="Arial" w:hAnsi="Arial" w:cs="Arial"/>
          <w:sz w:val="22"/>
          <w:szCs w:val="20"/>
        </w:rPr>
      </w:pPr>
    </w:p>
    <w:p w14:paraId="3346C7AC" w14:textId="77777777" w:rsidR="00911B76" w:rsidRDefault="00911B76" w:rsidP="00134CDA">
      <w:pPr>
        <w:pStyle w:val="PargrafodaLista"/>
        <w:spacing w:line="360" w:lineRule="auto"/>
        <w:ind w:left="0"/>
        <w:rPr>
          <w:rFonts w:ascii="Arial" w:hAnsi="Arial" w:cs="Arial"/>
          <w:sz w:val="22"/>
          <w:szCs w:val="20"/>
        </w:rPr>
      </w:pPr>
    </w:p>
    <w:p w14:paraId="3D66DD50" w14:textId="77777777" w:rsidR="00911B76" w:rsidRPr="00134CDA" w:rsidRDefault="00911B76" w:rsidP="00134CDA">
      <w:pPr>
        <w:pStyle w:val="PargrafodaLista"/>
        <w:spacing w:line="360" w:lineRule="auto"/>
        <w:ind w:left="0"/>
        <w:rPr>
          <w:rFonts w:ascii="Arial" w:hAnsi="Arial" w:cs="Arial"/>
          <w:sz w:val="22"/>
          <w:szCs w:val="20"/>
        </w:rPr>
      </w:pPr>
    </w:p>
    <w:p w14:paraId="2EAAC7E1" w14:textId="30622EB1" w:rsidR="00134CDA" w:rsidRPr="00911B76" w:rsidRDefault="00134CDA" w:rsidP="00911B76">
      <w:pPr>
        <w:pStyle w:val="PargrafodaLista"/>
        <w:numPr>
          <w:ilvl w:val="2"/>
          <w:numId w:val="1"/>
        </w:numPr>
        <w:tabs>
          <w:tab w:val="clear" w:pos="720"/>
          <w:tab w:val="num" w:pos="0"/>
        </w:tabs>
        <w:spacing w:line="360" w:lineRule="auto"/>
        <w:ind w:left="0" w:hanging="11"/>
        <w:rPr>
          <w:rFonts w:ascii="Arial" w:hAnsi="Arial" w:cs="Arial"/>
          <w:b/>
          <w:sz w:val="22"/>
          <w:szCs w:val="20"/>
        </w:rPr>
      </w:pPr>
      <w:r w:rsidRPr="00911B76">
        <w:rPr>
          <w:rFonts w:ascii="Arial" w:hAnsi="Arial" w:cs="Arial"/>
          <w:b/>
          <w:sz w:val="22"/>
          <w:szCs w:val="20"/>
        </w:rPr>
        <w:lastRenderedPageBreak/>
        <w:t>Caso de uso: Manter Cliente</w:t>
      </w:r>
    </w:p>
    <w:p w14:paraId="68C2CD71" w14:textId="77777777" w:rsidR="00134CDA" w:rsidRPr="00911B76" w:rsidRDefault="00134CDA" w:rsidP="001B5AE6">
      <w:pPr>
        <w:spacing w:line="360" w:lineRule="auto"/>
        <w:rPr>
          <w:rFonts w:cs="Arial"/>
        </w:rPr>
      </w:pPr>
      <w:r w:rsidRPr="00911B76">
        <w:rPr>
          <w:rFonts w:cs="Arial"/>
          <w:b/>
        </w:rPr>
        <w:t>Atores:</w:t>
      </w:r>
      <w:r w:rsidRPr="00911B76">
        <w:rPr>
          <w:rFonts w:cs="Arial"/>
        </w:rPr>
        <w:t xml:space="preserve"> Administrador</w:t>
      </w:r>
    </w:p>
    <w:p w14:paraId="14504590" w14:textId="77777777" w:rsidR="00134CDA" w:rsidRPr="00911B76" w:rsidRDefault="00134CDA" w:rsidP="001B5AE6">
      <w:pPr>
        <w:spacing w:line="360" w:lineRule="auto"/>
        <w:rPr>
          <w:rFonts w:cs="Arial"/>
        </w:rPr>
      </w:pPr>
      <w:r w:rsidRPr="00911B76">
        <w:rPr>
          <w:rFonts w:cs="Arial"/>
          <w:b/>
        </w:rPr>
        <w:t>Pré-condição:</w:t>
      </w:r>
      <w:r w:rsidRPr="00911B76">
        <w:rPr>
          <w:rFonts w:cs="Arial"/>
        </w:rPr>
        <w:t xml:space="preserve"> N/A</w:t>
      </w:r>
    </w:p>
    <w:p w14:paraId="66897329" w14:textId="77777777" w:rsidR="00134CDA" w:rsidRPr="00911B76" w:rsidRDefault="00134CDA" w:rsidP="001B5AE6">
      <w:pPr>
        <w:spacing w:line="360" w:lineRule="auto"/>
        <w:rPr>
          <w:rFonts w:cs="Arial"/>
        </w:rPr>
      </w:pPr>
      <w:r w:rsidRPr="00911B76">
        <w:rPr>
          <w:rFonts w:cs="Arial"/>
          <w:b/>
        </w:rPr>
        <w:t xml:space="preserve">Descrição: </w:t>
      </w:r>
      <w:r w:rsidRPr="00911B76">
        <w:rPr>
          <w:rFonts w:cs="Arial"/>
        </w:rPr>
        <w:t>Cadastrar cliente (incluir, consultar, alterar e excluir).</w:t>
      </w:r>
    </w:p>
    <w:p w14:paraId="0FA5F9A0" w14:textId="28FF94CF" w:rsidR="00134CDA" w:rsidRDefault="00911B76" w:rsidP="00134CDA">
      <w:pPr>
        <w:pStyle w:val="Corpodetexto"/>
      </w:pPr>
      <w:r>
        <w:rPr>
          <w:noProof/>
        </w:rPr>
        <w:drawing>
          <wp:inline distT="0" distB="0" distL="0" distR="0" wp14:anchorId="6FFC88E3" wp14:editId="6E6F3DF8">
            <wp:extent cx="5486400" cy="329980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S - Tela - Manter Cliente.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3299805"/>
                    </a:xfrm>
                    <a:prstGeom prst="rect">
                      <a:avLst/>
                    </a:prstGeom>
                  </pic:spPr>
                </pic:pic>
              </a:graphicData>
            </a:graphic>
          </wp:inline>
        </w:drawing>
      </w:r>
    </w:p>
    <w:p w14:paraId="51766A28" w14:textId="77777777" w:rsidR="00911B76" w:rsidRDefault="00911B76" w:rsidP="00134CDA">
      <w:pPr>
        <w:pStyle w:val="Corpodetexto"/>
      </w:pPr>
    </w:p>
    <w:p w14:paraId="46D35DE4" w14:textId="77777777" w:rsidR="00911B76" w:rsidRDefault="00911B76" w:rsidP="00134CDA">
      <w:pPr>
        <w:pStyle w:val="Corpodetexto"/>
      </w:pPr>
    </w:p>
    <w:p w14:paraId="35C5DA1B" w14:textId="77777777" w:rsidR="00911B76" w:rsidRDefault="00911B76" w:rsidP="00134CDA">
      <w:pPr>
        <w:pStyle w:val="Corpodetexto"/>
      </w:pPr>
    </w:p>
    <w:p w14:paraId="024D1554" w14:textId="77777777" w:rsidR="00911B76" w:rsidRDefault="00911B76" w:rsidP="00134CDA">
      <w:pPr>
        <w:pStyle w:val="Corpodetexto"/>
      </w:pPr>
    </w:p>
    <w:p w14:paraId="6237F0FC" w14:textId="77777777" w:rsidR="00911B76" w:rsidRDefault="00911B76" w:rsidP="00134CDA">
      <w:pPr>
        <w:pStyle w:val="Corpodetexto"/>
      </w:pPr>
    </w:p>
    <w:p w14:paraId="1724D99B" w14:textId="77777777" w:rsidR="00911B76" w:rsidRDefault="00911B76" w:rsidP="00134CDA">
      <w:pPr>
        <w:pStyle w:val="Corpodetexto"/>
      </w:pPr>
    </w:p>
    <w:p w14:paraId="7BBCC28E" w14:textId="77777777" w:rsidR="00911B76" w:rsidRDefault="00911B76" w:rsidP="00134CDA">
      <w:pPr>
        <w:pStyle w:val="Corpodetexto"/>
      </w:pPr>
    </w:p>
    <w:p w14:paraId="1380CB15" w14:textId="77777777" w:rsidR="00911B76" w:rsidRDefault="00911B76" w:rsidP="00134CDA">
      <w:pPr>
        <w:pStyle w:val="Corpodetexto"/>
      </w:pPr>
    </w:p>
    <w:p w14:paraId="4EFBA418" w14:textId="77777777" w:rsidR="00911B76" w:rsidRDefault="00911B76" w:rsidP="00134CDA">
      <w:pPr>
        <w:pStyle w:val="Corpodetexto"/>
      </w:pPr>
    </w:p>
    <w:p w14:paraId="26D300CA" w14:textId="77777777" w:rsidR="00911B76" w:rsidRDefault="00911B76" w:rsidP="00134CDA">
      <w:pPr>
        <w:pStyle w:val="Corpodetexto"/>
      </w:pPr>
    </w:p>
    <w:p w14:paraId="3CA9571E" w14:textId="77777777" w:rsidR="00911B76" w:rsidRDefault="00911B76" w:rsidP="00134CDA">
      <w:pPr>
        <w:pStyle w:val="Corpodetexto"/>
      </w:pPr>
    </w:p>
    <w:p w14:paraId="2E48FD61" w14:textId="36031C5D" w:rsidR="00911B76" w:rsidRPr="00911B76" w:rsidRDefault="00911B76" w:rsidP="00911B76">
      <w:pPr>
        <w:pStyle w:val="PargrafodaLista"/>
        <w:numPr>
          <w:ilvl w:val="2"/>
          <w:numId w:val="1"/>
        </w:numPr>
        <w:tabs>
          <w:tab w:val="clear" w:pos="720"/>
          <w:tab w:val="num" w:pos="0"/>
        </w:tabs>
        <w:spacing w:line="360" w:lineRule="auto"/>
        <w:ind w:left="0" w:hanging="11"/>
        <w:rPr>
          <w:rFonts w:ascii="Arial" w:hAnsi="Arial" w:cs="Arial"/>
          <w:b/>
          <w:sz w:val="22"/>
          <w:szCs w:val="20"/>
        </w:rPr>
      </w:pPr>
      <w:r w:rsidRPr="00911B76">
        <w:rPr>
          <w:rFonts w:ascii="Arial" w:hAnsi="Arial" w:cs="Arial"/>
          <w:b/>
          <w:sz w:val="22"/>
          <w:szCs w:val="20"/>
        </w:rPr>
        <w:lastRenderedPageBreak/>
        <w:t>Caso de uso: Manter Impressora</w:t>
      </w:r>
    </w:p>
    <w:p w14:paraId="412D4E2D" w14:textId="77777777" w:rsidR="00911B76" w:rsidRPr="00911B76" w:rsidRDefault="00911B76" w:rsidP="00911B76">
      <w:pPr>
        <w:pStyle w:val="PargrafodaLista"/>
        <w:spacing w:line="360" w:lineRule="auto"/>
        <w:ind w:left="0"/>
        <w:rPr>
          <w:rFonts w:ascii="Arial" w:hAnsi="Arial" w:cs="Arial"/>
          <w:sz w:val="22"/>
          <w:szCs w:val="20"/>
        </w:rPr>
      </w:pPr>
      <w:r w:rsidRPr="00911B76">
        <w:rPr>
          <w:rFonts w:ascii="Arial" w:hAnsi="Arial" w:cs="Arial"/>
          <w:b/>
          <w:sz w:val="22"/>
          <w:szCs w:val="20"/>
        </w:rPr>
        <w:t>Atores:</w:t>
      </w:r>
      <w:r w:rsidRPr="00911B76">
        <w:rPr>
          <w:rFonts w:ascii="Arial" w:hAnsi="Arial" w:cs="Arial"/>
          <w:sz w:val="22"/>
          <w:szCs w:val="20"/>
        </w:rPr>
        <w:t xml:space="preserve"> Administrador</w:t>
      </w:r>
    </w:p>
    <w:p w14:paraId="021CE952" w14:textId="77777777" w:rsidR="00911B76" w:rsidRPr="00911B76" w:rsidRDefault="00911B76" w:rsidP="00911B76">
      <w:pPr>
        <w:pStyle w:val="PargrafodaLista"/>
        <w:spacing w:line="360" w:lineRule="auto"/>
        <w:ind w:left="0"/>
        <w:rPr>
          <w:rFonts w:ascii="Arial" w:hAnsi="Arial" w:cs="Arial"/>
          <w:sz w:val="22"/>
          <w:szCs w:val="20"/>
        </w:rPr>
      </w:pPr>
      <w:r w:rsidRPr="00911B76">
        <w:rPr>
          <w:rFonts w:ascii="Arial" w:hAnsi="Arial" w:cs="Arial"/>
          <w:b/>
          <w:sz w:val="22"/>
          <w:szCs w:val="20"/>
        </w:rPr>
        <w:t>Pré-condição:</w:t>
      </w:r>
      <w:r w:rsidRPr="00911B76">
        <w:rPr>
          <w:rFonts w:ascii="Arial" w:hAnsi="Arial" w:cs="Arial"/>
          <w:sz w:val="22"/>
          <w:szCs w:val="20"/>
        </w:rPr>
        <w:t xml:space="preserve"> N/A</w:t>
      </w:r>
    </w:p>
    <w:p w14:paraId="2A2FA184" w14:textId="77777777" w:rsidR="00911B76" w:rsidRDefault="00911B76" w:rsidP="00911B76">
      <w:pPr>
        <w:spacing w:line="360" w:lineRule="auto"/>
        <w:rPr>
          <w:rFonts w:cs="Arial"/>
        </w:rPr>
      </w:pPr>
      <w:r w:rsidRPr="00911B76">
        <w:rPr>
          <w:rFonts w:cs="Arial"/>
          <w:b/>
        </w:rPr>
        <w:t xml:space="preserve">Descrição: </w:t>
      </w:r>
      <w:r w:rsidRPr="00911B76">
        <w:rPr>
          <w:rFonts w:cs="Arial"/>
        </w:rPr>
        <w:t>Cadastrar impressora (incluir, consultar, alterar e excluir).</w:t>
      </w:r>
    </w:p>
    <w:p w14:paraId="17849651" w14:textId="62225C28" w:rsidR="00911B76" w:rsidRDefault="00911B76" w:rsidP="00911B76">
      <w:pPr>
        <w:spacing w:line="360" w:lineRule="auto"/>
        <w:rPr>
          <w:rFonts w:cs="Arial"/>
        </w:rPr>
      </w:pPr>
      <w:r>
        <w:rPr>
          <w:noProof/>
        </w:rPr>
        <w:drawing>
          <wp:inline distT="0" distB="0" distL="0" distR="0" wp14:anchorId="5B36469E" wp14:editId="3C5CDC26">
            <wp:extent cx="5486400" cy="3293681"/>
            <wp:effectExtent l="0" t="0" r="0" b="254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S - Tela - Manter Impressora.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3293681"/>
                    </a:xfrm>
                    <a:prstGeom prst="rect">
                      <a:avLst/>
                    </a:prstGeom>
                  </pic:spPr>
                </pic:pic>
              </a:graphicData>
            </a:graphic>
          </wp:inline>
        </w:drawing>
      </w:r>
    </w:p>
    <w:p w14:paraId="07D21795" w14:textId="77777777" w:rsidR="00911B76" w:rsidRDefault="00911B76" w:rsidP="00911B76">
      <w:pPr>
        <w:spacing w:line="360" w:lineRule="auto"/>
        <w:rPr>
          <w:rFonts w:cs="Arial"/>
        </w:rPr>
      </w:pPr>
    </w:p>
    <w:p w14:paraId="21DF6C93" w14:textId="77777777" w:rsidR="00911B76" w:rsidRDefault="00911B76" w:rsidP="00911B76">
      <w:pPr>
        <w:spacing w:line="360" w:lineRule="auto"/>
        <w:rPr>
          <w:rFonts w:cs="Arial"/>
        </w:rPr>
      </w:pPr>
    </w:p>
    <w:p w14:paraId="1354F4C8" w14:textId="77777777" w:rsidR="00911B76" w:rsidRDefault="00911B76" w:rsidP="00911B76">
      <w:pPr>
        <w:spacing w:line="360" w:lineRule="auto"/>
        <w:rPr>
          <w:rFonts w:cs="Arial"/>
        </w:rPr>
      </w:pPr>
    </w:p>
    <w:p w14:paraId="3D3F6B08" w14:textId="77777777" w:rsidR="00911B76" w:rsidRDefault="00911B76" w:rsidP="00911B76">
      <w:pPr>
        <w:spacing w:line="360" w:lineRule="auto"/>
        <w:rPr>
          <w:rFonts w:cs="Arial"/>
        </w:rPr>
      </w:pPr>
    </w:p>
    <w:p w14:paraId="44F9EB98" w14:textId="77777777" w:rsidR="00911B76" w:rsidRDefault="00911B76" w:rsidP="00911B76">
      <w:pPr>
        <w:spacing w:line="360" w:lineRule="auto"/>
        <w:rPr>
          <w:rFonts w:cs="Arial"/>
        </w:rPr>
      </w:pPr>
    </w:p>
    <w:p w14:paraId="42D01051" w14:textId="77777777" w:rsidR="00911B76" w:rsidRDefault="00911B76" w:rsidP="00911B76">
      <w:pPr>
        <w:spacing w:line="360" w:lineRule="auto"/>
        <w:rPr>
          <w:rFonts w:cs="Arial"/>
        </w:rPr>
      </w:pPr>
    </w:p>
    <w:p w14:paraId="430ED50F" w14:textId="77777777" w:rsidR="00911B76" w:rsidRDefault="00911B76" w:rsidP="00911B76">
      <w:pPr>
        <w:spacing w:line="360" w:lineRule="auto"/>
        <w:rPr>
          <w:rFonts w:cs="Arial"/>
        </w:rPr>
      </w:pPr>
    </w:p>
    <w:p w14:paraId="2B106DED" w14:textId="77777777" w:rsidR="00911B76" w:rsidRDefault="00911B76" w:rsidP="00911B76">
      <w:pPr>
        <w:spacing w:line="360" w:lineRule="auto"/>
        <w:rPr>
          <w:rFonts w:cs="Arial"/>
        </w:rPr>
      </w:pPr>
    </w:p>
    <w:p w14:paraId="3055EFE5" w14:textId="77777777" w:rsidR="00911B76" w:rsidRDefault="00911B76" w:rsidP="00911B76">
      <w:pPr>
        <w:spacing w:line="360" w:lineRule="auto"/>
        <w:rPr>
          <w:rFonts w:cs="Arial"/>
        </w:rPr>
      </w:pPr>
    </w:p>
    <w:p w14:paraId="2FD7BD97" w14:textId="77777777" w:rsidR="00911B76" w:rsidRDefault="00911B76" w:rsidP="00911B76">
      <w:pPr>
        <w:spacing w:line="360" w:lineRule="auto"/>
        <w:rPr>
          <w:rFonts w:cs="Arial"/>
        </w:rPr>
      </w:pPr>
    </w:p>
    <w:p w14:paraId="57EA4194" w14:textId="661C1279" w:rsidR="00911B76" w:rsidRPr="00911B76" w:rsidRDefault="00911B76" w:rsidP="00911B76">
      <w:pPr>
        <w:pStyle w:val="PargrafodaLista"/>
        <w:numPr>
          <w:ilvl w:val="2"/>
          <w:numId w:val="1"/>
        </w:numPr>
        <w:tabs>
          <w:tab w:val="clear" w:pos="720"/>
          <w:tab w:val="num" w:pos="0"/>
        </w:tabs>
        <w:spacing w:line="360" w:lineRule="auto"/>
        <w:ind w:left="0" w:hanging="11"/>
        <w:rPr>
          <w:rFonts w:ascii="Arial" w:hAnsi="Arial" w:cs="Arial"/>
          <w:b/>
          <w:sz w:val="22"/>
          <w:szCs w:val="20"/>
        </w:rPr>
      </w:pPr>
      <w:r w:rsidRPr="00911B76">
        <w:rPr>
          <w:rFonts w:ascii="Arial" w:hAnsi="Arial" w:cs="Arial"/>
          <w:b/>
          <w:sz w:val="22"/>
          <w:szCs w:val="20"/>
        </w:rPr>
        <w:lastRenderedPageBreak/>
        <w:t>Caso de uso: Manter Funcionário</w:t>
      </w:r>
    </w:p>
    <w:p w14:paraId="50E2A7E7" w14:textId="77777777" w:rsidR="00911B76" w:rsidRPr="00911B76" w:rsidRDefault="00911B76" w:rsidP="00911B76">
      <w:pPr>
        <w:pStyle w:val="PargrafodaLista"/>
        <w:spacing w:line="360" w:lineRule="auto"/>
        <w:ind w:left="0"/>
        <w:rPr>
          <w:rFonts w:ascii="Arial" w:hAnsi="Arial" w:cs="Arial"/>
          <w:sz w:val="22"/>
          <w:szCs w:val="20"/>
        </w:rPr>
      </w:pPr>
      <w:r w:rsidRPr="00911B76">
        <w:rPr>
          <w:rFonts w:ascii="Arial" w:hAnsi="Arial" w:cs="Arial"/>
          <w:b/>
          <w:sz w:val="22"/>
          <w:szCs w:val="20"/>
        </w:rPr>
        <w:t>Atores:</w:t>
      </w:r>
      <w:r w:rsidRPr="00911B76">
        <w:rPr>
          <w:rFonts w:ascii="Arial" w:hAnsi="Arial" w:cs="Arial"/>
          <w:sz w:val="22"/>
          <w:szCs w:val="20"/>
        </w:rPr>
        <w:t xml:space="preserve"> Administrador</w:t>
      </w:r>
    </w:p>
    <w:p w14:paraId="22501A4B" w14:textId="77777777" w:rsidR="00911B76" w:rsidRPr="00911B76" w:rsidRDefault="00911B76" w:rsidP="00911B76">
      <w:pPr>
        <w:pStyle w:val="PargrafodaLista"/>
        <w:spacing w:line="360" w:lineRule="auto"/>
        <w:ind w:left="0"/>
        <w:rPr>
          <w:rFonts w:ascii="Arial" w:hAnsi="Arial" w:cs="Arial"/>
          <w:sz w:val="22"/>
          <w:szCs w:val="20"/>
        </w:rPr>
      </w:pPr>
      <w:r w:rsidRPr="00911B76">
        <w:rPr>
          <w:rFonts w:ascii="Arial" w:hAnsi="Arial" w:cs="Arial"/>
          <w:b/>
          <w:sz w:val="22"/>
          <w:szCs w:val="20"/>
        </w:rPr>
        <w:t>Pré-condição:</w:t>
      </w:r>
      <w:r w:rsidRPr="00911B76">
        <w:rPr>
          <w:rFonts w:ascii="Arial" w:hAnsi="Arial" w:cs="Arial"/>
          <w:sz w:val="22"/>
          <w:szCs w:val="20"/>
        </w:rPr>
        <w:t xml:space="preserve"> N/A</w:t>
      </w:r>
    </w:p>
    <w:p w14:paraId="760D6CC2" w14:textId="77777777" w:rsidR="00911B76" w:rsidRDefault="00911B76" w:rsidP="00911B76">
      <w:pPr>
        <w:pStyle w:val="PargrafodaLista"/>
        <w:spacing w:line="360" w:lineRule="auto"/>
        <w:ind w:left="0"/>
        <w:rPr>
          <w:rFonts w:ascii="Arial" w:hAnsi="Arial" w:cs="Arial"/>
          <w:sz w:val="22"/>
          <w:szCs w:val="20"/>
        </w:rPr>
      </w:pPr>
      <w:r w:rsidRPr="00911B76">
        <w:rPr>
          <w:rFonts w:ascii="Arial" w:hAnsi="Arial" w:cs="Arial"/>
          <w:b/>
          <w:sz w:val="22"/>
          <w:szCs w:val="20"/>
        </w:rPr>
        <w:t xml:space="preserve">Descrição: </w:t>
      </w:r>
      <w:r w:rsidRPr="00911B76">
        <w:rPr>
          <w:rFonts w:ascii="Arial" w:hAnsi="Arial" w:cs="Arial"/>
          <w:sz w:val="22"/>
          <w:szCs w:val="20"/>
        </w:rPr>
        <w:t>Cadastrar funcionário (incluir, consultar, alterar e excluir).</w:t>
      </w:r>
    </w:p>
    <w:p w14:paraId="62CBA5A0" w14:textId="583F36AD" w:rsidR="00911B76" w:rsidRDefault="00911B76" w:rsidP="00911B76">
      <w:pPr>
        <w:pStyle w:val="PargrafodaLista"/>
        <w:spacing w:line="360" w:lineRule="auto"/>
        <w:ind w:left="0"/>
        <w:rPr>
          <w:rFonts w:ascii="Arial" w:hAnsi="Arial" w:cs="Arial"/>
          <w:sz w:val="22"/>
          <w:szCs w:val="20"/>
        </w:rPr>
      </w:pPr>
      <w:r>
        <w:rPr>
          <w:noProof/>
        </w:rPr>
        <w:drawing>
          <wp:inline distT="0" distB="0" distL="0" distR="0" wp14:anchorId="0C21758D" wp14:editId="5FBB19C3">
            <wp:extent cx="5486400" cy="3312229"/>
            <wp:effectExtent l="0" t="0" r="0" b="254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S - Tela - Manter Funcionário.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3312229"/>
                    </a:xfrm>
                    <a:prstGeom prst="rect">
                      <a:avLst/>
                    </a:prstGeom>
                  </pic:spPr>
                </pic:pic>
              </a:graphicData>
            </a:graphic>
          </wp:inline>
        </w:drawing>
      </w:r>
    </w:p>
    <w:p w14:paraId="27D82A14" w14:textId="77777777" w:rsidR="00911B76" w:rsidRDefault="00911B76" w:rsidP="00911B76">
      <w:pPr>
        <w:pStyle w:val="PargrafodaLista"/>
        <w:spacing w:line="360" w:lineRule="auto"/>
        <w:ind w:left="0"/>
        <w:rPr>
          <w:rFonts w:ascii="Arial" w:hAnsi="Arial" w:cs="Arial"/>
          <w:sz w:val="22"/>
          <w:szCs w:val="20"/>
        </w:rPr>
      </w:pPr>
    </w:p>
    <w:p w14:paraId="1E8FC2D6" w14:textId="77777777" w:rsidR="00E121EC" w:rsidRDefault="00E121EC" w:rsidP="00911B76">
      <w:pPr>
        <w:pStyle w:val="PargrafodaLista"/>
        <w:spacing w:line="360" w:lineRule="auto"/>
        <w:ind w:left="0"/>
        <w:rPr>
          <w:rFonts w:ascii="Arial" w:hAnsi="Arial" w:cs="Arial"/>
          <w:sz w:val="22"/>
          <w:szCs w:val="20"/>
        </w:rPr>
      </w:pPr>
    </w:p>
    <w:p w14:paraId="0C325C38" w14:textId="77777777" w:rsidR="00E121EC" w:rsidRDefault="00E121EC" w:rsidP="00911B76">
      <w:pPr>
        <w:pStyle w:val="PargrafodaLista"/>
        <w:spacing w:line="360" w:lineRule="auto"/>
        <w:ind w:left="0"/>
        <w:rPr>
          <w:rFonts w:ascii="Arial" w:hAnsi="Arial" w:cs="Arial"/>
          <w:sz w:val="22"/>
          <w:szCs w:val="20"/>
        </w:rPr>
      </w:pPr>
    </w:p>
    <w:p w14:paraId="030886F8" w14:textId="77777777" w:rsidR="00E121EC" w:rsidRDefault="00E121EC" w:rsidP="00911B76">
      <w:pPr>
        <w:pStyle w:val="PargrafodaLista"/>
        <w:spacing w:line="360" w:lineRule="auto"/>
        <w:ind w:left="0"/>
        <w:rPr>
          <w:rFonts w:ascii="Arial" w:hAnsi="Arial" w:cs="Arial"/>
          <w:sz w:val="22"/>
          <w:szCs w:val="20"/>
        </w:rPr>
      </w:pPr>
    </w:p>
    <w:p w14:paraId="792E9B87" w14:textId="77777777" w:rsidR="00E121EC" w:rsidRDefault="00E121EC" w:rsidP="00911B76">
      <w:pPr>
        <w:pStyle w:val="PargrafodaLista"/>
        <w:spacing w:line="360" w:lineRule="auto"/>
        <w:ind w:left="0"/>
        <w:rPr>
          <w:rFonts w:ascii="Arial" w:hAnsi="Arial" w:cs="Arial"/>
          <w:sz w:val="22"/>
          <w:szCs w:val="20"/>
        </w:rPr>
      </w:pPr>
    </w:p>
    <w:p w14:paraId="0C11762C" w14:textId="77777777" w:rsidR="00E121EC" w:rsidRDefault="00E121EC" w:rsidP="00911B76">
      <w:pPr>
        <w:pStyle w:val="PargrafodaLista"/>
        <w:spacing w:line="360" w:lineRule="auto"/>
        <w:ind w:left="0"/>
        <w:rPr>
          <w:rFonts w:ascii="Arial" w:hAnsi="Arial" w:cs="Arial"/>
          <w:sz w:val="22"/>
          <w:szCs w:val="20"/>
        </w:rPr>
      </w:pPr>
    </w:p>
    <w:p w14:paraId="14EF1E39" w14:textId="77777777" w:rsidR="00E121EC" w:rsidRDefault="00E121EC" w:rsidP="00911B76">
      <w:pPr>
        <w:pStyle w:val="PargrafodaLista"/>
        <w:spacing w:line="360" w:lineRule="auto"/>
        <w:ind w:left="0"/>
        <w:rPr>
          <w:rFonts w:ascii="Arial" w:hAnsi="Arial" w:cs="Arial"/>
          <w:sz w:val="22"/>
          <w:szCs w:val="20"/>
        </w:rPr>
      </w:pPr>
    </w:p>
    <w:p w14:paraId="346738F0" w14:textId="77777777" w:rsidR="00E121EC" w:rsidRDefault="00E121EC" w:rsidP="00911B76">
      <w:pPr>
        <w:pStyle w:val="PargrafodaLista"/>
        <w:spacing w:line="360" w:lineRule="auto"/>
        <w:ind w:left="0"/>
        <w:rPr>
          <w:rFonts w:ascii="Arial" w:hAnsi="Arial" w:cs="Arial"/>
          <w:sz w:val="22"/>
          <w:szCs w:val="20"/>
        </w:rPr>
      </w:pPr>
    </w:p>
    <w:p w14:paraId="77002CEB" w14:textId="77777777" w:rsidR="00E121EC" w:rsidRDefault="00E121EC" w:rsidP="00911B76">
      <w:pPr>
        <w:pStyle w:val="PargrafodaLista"/>
        <w:spacing w:line="360" w:lineRule="auto"/>
        <w:ind w:left="0"/>
        <w:rPr>
          <w:rFonts w:ascii="Arial" w:hAnsi="Arial" w:cs="Arial"/>
          <w:sz w:val="22"/>
          <w:szCs w:val="20"/>
        </w:rPr>
      </w:pPr>
    </w:p>
    <w:p w14:paraId="5CC83C7D" w14:textId="77777777" w:rsidR="00E121EC" w:rsidRDefault="00E121EC" w:rsidP="00911B76">
      <w:pPr>
        <w:pStyle w:val="PargrafodaLista"/>
        <w:spacing w:line="360" w:lineRule="auto"/>
        <w:ind w:left="0"/>
        <w:rPr>
          <w:rFonts w:ascii="Arial" w:hAnsi="Arial" w:cs="Arial"/>
          <w:sz w:val="22"/>
          <w:szCs w:val="20"/>
        </w:rPr>
      </w:pPr>
    </w:p>
    <w:p w14:paraId="08C570B0" w14:textId="77777777" w:rsidR="00E121EC" w:rsidRDefault="00E121EC" w:rsidP="00911B76">
      <w:pPr>
        <w:pStyle w:val="PargrafodaLista"/>
        <w:spacing w:line="360" w:lineRule="auto"/>
        <w:ind w:left="0"/>
        <w:rPr>
          <w:rFonts w:ascii="Arial" w:hAnsi="Arial" w:cs="Arial"/>
          <w:sz w:val="22"/>
          <w:szCs w:val="20"/>
        </w:rPr>
      </w:pPr>
    </w:p>
    <w:p w14:paraId="1980CB49" w14:textId="77777777" w:rsidR="00E121EC" w:rsidRDefault="00E121EC" w:rsidP="00911B76">
      <w:pPr>
        <w:pStyle w:val="PargrafodaLista"/>
        <w:spacing w:line="360" w:lineRule="auto"/>
        <w:ind w:left="0"/>
        <w:rPr>
          <w:rFonts w:ascii="Arial" w:hAnsi="Arial" w:cs="Arial"/>
          <w:sz w:val="22"/>
          <w:szCs w:val="20"/>
        </w:rPr>
      </w:pPr>
    </w:p>
    <w:p w14:paraId="7D035D99" w14:textId="77777777" w:rsidR="00E121EC" w:rsidRDefault="00E121EC" w:rsidP="00911B76">
      <w:pPr>
        <w:pStyle w:val="PargrafodaLista"/>
        <w:spacing w:line="360" w:lineRule="auto"/>
        <w:ind w:left="0"/>
        <w:rPr>
          <w:rFonts w:ascii="Arial" w:hAnsi="Arial" w:cs="Arial"/>
          <w:sz w:val="22"/>
          <w:szCs w:val="20"/>
        </w:rPr>
      </w:pPr>
    </w:p>
    <w:p w14:paraId="60DB5ADC" w14:textId="77777777" w:rsidR="00E121EC" w:rsidRPr="00E121EC" w:rsidRDefault="00E121EC" w:rsidP="00E121EC">
      <w:pPr>
        <w:pStyle w:val="PargrafodaLista"/>
        <w:numPr>
          <w:ilvl w:val="2"/>
          <w:numId w:val="1"/>
        </w:numPr>
        <w:tabs>
          <w:tab w:val="clear" w:pos="720"/>
          <w:tab w:val="num" w:pos="0"/>
        </w:tabs>
        <w:spacing w:line="360" w:lineRule="auto"/>
        <w:ind w:left="0" w:hanging="11"/>
        <w:rPr>
          <w:rFonts w:ascii="Arial" w:hAnsi="Arial" w:cs="Arial"/>
          <w:b/>
          <w:sz w:val="22"/>
          <w:szCs w:val="20"/>
        </w:rPr>
      </w:pPr>
      <w:r w:rsidRPr="00E121EC">
        <w:rPr>
          <w:rFonts w:ascii="Arial" w:hAnsi="Arial" w:cs="Arial"/>
          <w:b/>
          <w:sz w:val="22"/>
          <w:szCs w:val="20"/>
        </w:rPr>
        <w:lastRenderedPageBreak/>
        <w:t>Caso de uso: Abrir O.S.</w:t>
      </w:r>
    </w:p>
    <w:p w14:paraId="5A398D5A" w14:textId="77777777" w:rsidR="00E121EC" w:rsidRPr="00E121EC" w:rsidRDefault="00E121EC" w:rsidP="00E121EC">
      <w:pPr>
        <w:pStyle w:val="PargrafodaLista"/>
        <w:spacing w:line="360" w:lineRule="auto"/>
        <w:ind w:left="0"/>
        <w:rPr>
          <w:rFonts w:ascii="Arial" w:hAnsi="Arial" w:cs="Arial"/>
          <w:sz w:val="22"/>
          <w:szCs w:val="20"/>
        </w:rPr>
      </w:pPr>
      <w:r w:rsidRPr="00E121EC">
        <w:rPr>
          <w:rFonts w:ascii="Arial" w:hAnsi="Arial" w:cs="Arial"/>
          <w:b/>
          <w:sz w:val="22"/>
          <w:szCs w:val="20"/>
        </w:rPr>
        <w:t>Atores:</w:t>
      </w:r>
      <w:r w:rsidRPr="00E121EC">
        <w:rPr>
          <w:rFonts w:ascii="Arial" w:hAnsi="Arial" w:cs="Arial"/>
          <w:sz w:val="22"/>
          <w:szCs w:val="20"/>
        </w:rPr>
        <w:t xml:space="preserve"> Administrador / Técnico</w:t>
      </w:r>
    </w:p>
    <w:p w14:paraId="6CF090F5" w14:textId="77777777" w:rsidR="00E121EC" w:rsidRPr="00E121EC" w:rsidRDefault="00E121EC" w:rsidP="00E121EC">
      <w:pPr>
        <w:pStyle w:val="PargrafodaLista"/>
        <w:spacing w:line="360" w:lineRule="auto"/>
        <w:ind w:left="0"/>
        <w:rPr>
          <w:rFonts w:ascii="Arial" w:hAnsi="Arial" w:cs="Arial"/>
          <w:sz w:val="22"/>
          <w:szCs w:val="20"/>
        </w:rPr>
      </w:pPr>
      <w:r w:rsidRPr="00E121EC">
        <w:rPr>
          <w:rFonts w:ascii="Arial" w:hAnsi="Arial" w:cs="Arial"/>
          <w:b/>
          <w:sz w:val="22"/>
          <w:szCs w:val="20"/>
        </w:rPr>
        <w:t>Pré-condição:</w:t>
      </w:r>
      <w:r w:rsidRPr="00E121EC">
        <w:rPr>
          <w:rFonts w:ascii="Arial" w:hAnsi="Arial" w:cs="Arial"/>
          <w:sz w:val="22"/>
          <w:szCs w:val="20"/>
        </w:rPr>
        <w:t xml:space="preserve"> Manter Cliente e Manter Impressora</w:t>
      </w:r>
    </w:p>
    <w:p w14:paraId="63F5E9FB" w14:textId="77777777" w:rsidR="00E121EC" w:rsidRDefault="00E121EC" w:rsidP="00E121EC">
      <w:pPr>
        <w:pStyle w:val="PargrafodaLista"/>
        <w:spacing w:line="360" w:lineRule="auto"/>
        <w:ind w:left="0"/>
        <w:rPr>
          <w:rFonts w:ascii="Arial" w:hAnsi="Arial" w:cs="Arial"/>
          <w:sz w:val="22"/>
          <w:szCs w:val="20"/>
        </w:rPr>
      </w:pPr>
      <w:r w:rsidRPr="00E121EC">
        <w:rPr>
          <w:rFonts w:ascii="Arial" w:hAnsi="Arial" w:cs="Arial"/>
          <w:b/>
          <w:sz w:val="22"/>
          <w:szCs w:val="20"/>
        </w:rPr>
        <w:t xml:space="preserve">Descrição: </w:t>
      </w:r>
      <w:r w:rsidRPr="00E121EC">
        <w:rPr>
          <w:rFonts w:ascii="Arial" w:hAnsi="Arial" w:cs="Arial"/>
          <w:sz w:val="22"/>
          <w:szCs w:val="20"/>
        </w:rPr>
        <w:t>Abrir uma nova Ordem Serviço</w:t>
      </w:r>
    </w:p>
    <w:p w14:paraId="54500272" w14:textId="22A45428" w:rsidR="00E121EC" w:rsidRDefault="00E121EC" w:rsidP="00E121EC">
      <w:pPr>
        <w:pStyle w:val="PargrafodaLista"/>
        <w:spacing w:line="360" w:lineRule="auto"/>
        <w:ind w:left="0"/>
        <w:rPr>
          <w:rFonts w:ascii="Arial" w:hAnsi="Arial" w:cs="Arial"/>
          <w:sz w:val="22"/>
          <w:szCs w:val="20"/>
        </w:rPr>
      </w:pPr>
      <w:r>
        <w:rPr>
          <w:noProof/>
        </w:rPr>
        <w:drawing>
          <wp:inline distT="0" distB="0" distL="0" distR="0" wp14:anchorId="153D3C4E" wp14:editId="739A60FF">
            <wp:extent cx="5486400" cy="3310344"/>
            <wp:effectExtent l="0" t="0" r="0" b="444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S - Tela - Abrir OS.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3310344"/>
                    </a:xfrm>
                    <a:prstGeom prst="rect">
                      <a:avLst/>
                    </a:prstGeom>
                  </pic:spPr>
                </pic:pic>
              </a:graphicData>
            </a:graphic>
          </wp:inline>
        </w:drawing>
      </w:r>
    </w:p>
    <w:p w14:paraId="0487FB6B" w14:textId="77777777" w:rsidR="00E121EC" w:rsidRPr="00E121EC" w:rsidRDefault="00E121EC" w:rsidP="00E121EC">
      <w:pPr>
        <w:pStyle w:val="PargrafodaLista"/>
        <w:spacing w:line="360" w:lineRule="auto"/>
        <w:ind w:left="0"/>
        <w:rPr>
          <w:rFonts w:ascii="Arial" w:hAnsi="Arial" w:cs="Arial"/>
          <w:sz w:val="22"/>
          <w:szCs w:val="20"/>
        </w:rPr>
      </w:pPr>
    </w:p>
    <w:p w14:paraId="052AABA0" w14:textId="77777777" w:rsidR="00E121EC" w:rsidRPr="00911B76" w:rsidRDefault="00E121EC" w:rsidP="00911B76">
      <w:pPr>
        <w:pStyle w:val="PargrafodaLista"/>
        <w:spacing w:line="360" w:lineRule="auto"/>
        <w:ind w:left="0"/>
        <w:rPr>
          <w:rFonts w:ascii="Arial" w:hAnsi="Arial" w:cs="Arial"/>
          <w:sz w:val="22"/>
          <w:szCs w:val="20"/>
        </w:rPr>
      </w:pPr>
    </w:p>
    <w:p w14:paraId="02911B4E" w14:textId="77777777" w:rsidR="00911B76" w:rsidRPr="00911B76" w:rsidRDefault="00911B76" w:rsidP="00911B76">
      <w:pPr>
        <w:spacing w:line="360" w:lineRule="auto"/>
        <w:rPr>
          <w:rFonts w:cs="Arial"/>
        </w:rPr>
      </w:pPr>
    </w:p>
    <w:p w14:paraId="31831967" w14:textId="77777777" w:rsidR="00E452D5" w:rsidRDefault="00E452D5">
      <w:pPr>
        <w:pStyle w:val="Corpodetexto"/>
      </w:pPr>
    </w:p>
    <w:p w14:paraId="6FC4F72F" w14:textId="77777777" w:rsidR="00E121EC" w:rsidRDefault="00E121EC">
      <w:pPr>
        <w:pStyle w:val="Corpodetexto"/>
      </w:pPr>
    </w:p>
    <w:p w14:paraId="724BB291" w14:textId="77777777" w:rsidR="00E121EC" w:rsidRDefault="00E121EC">
      <w:pPr>
        <w:pStyle w:val="Corpodetexto"/>
      </w:pPr>
    </w:p>
    <w:p w14:paraId="5D0E657A" w14:textId="77777777" w:rsidR="00E121EC" w:rsidRDefault="00E121EC">
      <w:pPr>
        <w:pStyle w:val="Corpodetexto"/>
      </w:pPr>
    </w:p>
    <w:p w14:paraId="0C57DC74" w14:textId="77777777" w:rsidR="00E121EC" w:rsidRDefault="00E121EC">
      <w:pPr>
        <w:pStyle w:val="Corpodetexto"/>
      </w:pPr>
    </w:p>
    <w:p w14:paraId="21B10D88" w14:textId="77777777" w:rsidR="00E121EC" w:rsidRDefault="00E121EC">
      <w:pPr>
        <w:pStyle w:val="Corpodetexto"/>
      </w:pPr>
    </w:p>
    <w:p w14:paraId="2060E782" w14:textId="77777777" w:rsidR="00E121EC" w:rsidRDefault="00E121EC">
      <w:pPr>
        <w:pStyle w:val="Corpodetexto"/>
      </w:pPr>
    </w:p>
    <w:p w14:paraId="409E3C8B" w14:textId="77777777" w:rsidR="00E121EC" w:rsidRDefault="00E121EC">
      <w:pPr>
        <w:pStyle w:val="Corpodetexto"/>
      </w:pPr>
    </w:p>
    <w:p w14:paraId="118583EE" w14:textId="77777777" w:rsidR="00E121EC" w:rsidRDefault="00E121EC">
      <w:pPr>
        <w:pStyle w:val="Corpodetexto"/>
      </w:pPr>
    </w:p>
    <w:p w14:paraId="2420E4BA" w14:textId="5C42338E" w:rsidR="00E121EC" w:rsidRPr="00E121EC" w:rsidRDefault="00E121EC" w:rsidP="00E121EC">
      <w:pPr>
        <w:pStyle w:val="PargrafodaLista"/>
        <w:numPr>
          <w:ilvl w:val="2"/>
          <w:numId w:val="1"/>
        </w:numPr>
        <w:tabs>
          <w:tab w:val="clear" w:pos="720"/>
          <w:tab w:val="num" w:pos="0"/>
        </w:tabs>
        <w:spacing w:line="360" w:lineRule="auto"/>
        <w:ind w:left="0" w:hanging="11"/>
        <w:rPr>
          <w:rFonts w:ascii="Arial" w:hAnsi="Arial" w:cs="Arial"/>
          <w:b/>
          <w:sz w:val="22"/>
          <w:szCs w:val="20"/>
        </w:rPr>
      </w:pPr>
      <w:r w:rsidRPr="00E121EC">
        <w:rPr>
          <w:rFonts w:ascii="Arial" w:hAnsi="Arial" w:cs="Arial"/>
          <w:b/>
          <w:sz w:val="22"/>
          <w:szCs w:val="20"/>
        </w:rPr>
        <w:lastRenderedPageBreak/>
        <w:t>Caso</w:t>
      </w:r>
      <w:r>
        <w:rPr>
          <w:rFonts w:ascii="Arial" w:hAnsi="Arial" w:cs="Arial"/>
          <w:b/>
          <w:sz w:val="22"/>
          <w:szCs w:val="20"/>
        </w:rPr>
        <w:t>s</w:t>
      </w:r>
      <w:r w:rsidRPr="00E121EC">
        <w:rPr>
          <w:rFonts w:ascii="Arial" w:hAnsi="Arial" w:cs="Arial"/>
          <w:b/>
          <w:sz w:val="22"/>
          <w:szCs w:val="20"/>
        </w:rPr>
        <w:t xml:space="preserve"> de uso: Consultar</w:t>
      </w:r>
      <w:r>
        <w:rPr>
          <w:rFonts w:ascii="Arial" w:hAnsi="Arial" w:cs="Arial"/>
          <w:b/>
          <w:sz w:val="22"/>
          <w:szCs w:val="20"/>
        </w:rPr>
        <w:t>, Alterar e Fechar</w:t>
      </w:r>
      <w:r w:rsidRPr="00E121EC">
        <w:rPr>
          <w:rFonts w:ascii="Arial" w:hAnsi="Arial" w:cs="Arial"/>
          <w:b/>
          <w:sz w:val="22"/>
          <w:szCs w:val="20"/>
        </w:rPr>
        <w:t xml:space="preserve"> O.S.</w:t>
      </w:r>
    </w:p>
    <w:p w14:paraId="1CF38518" w14:textId="77777777" w:rsidR="00E121EC" w:rsidRPr="00E121EC" w:rsidRDefault="00E121EC" w:rsidP="00E121EC">
      <w:pPr>
        <w:pStyle w:val="PargrafodaLista"/>
        <w:spacing w:line="360" w:lineRule="auto"/>
        <w:ind w:left="0"/>
        <w:rPr>
          <w:rFonts w:ascii="Arial" w:hAnsi="Arial" w:cs="Arial"/>
          <w:sz w:val="22"/>
          <w:szCs w:val="20"/>
        </w:rPr>
      </w:pPr>
      <w:r w:rsidRPr="00E121EC">
        <w:rPr>
          <w:rFonts w:ascii="Arial" w:hAnsi="Arial" w:cs="Arial"/>
          <w:b/>
          <w:sz w:val="22"/>
          <w:szCs w:val="20"/>
        </w:rPr>
        <w:t>Atores:</w:t>
      </w:r>
      <w:r w:rsidRPr="00E121EC">
        <w:rPr>
          <w:rFonts w:ascii="Arial" w:hAnsi="Arial" w:cs="Arial"/>
          <w:sz w:val="22"/>
          <w:szCs w:val="20"/>
        </w:rPr>
        <w:t xml:space="preserve"> Administrador / Técnico</w:t>
      </w:r>
    </w:p>
    <w:p w14:paraId="4545B52C" w14:textId="77777777" w:rsidR="00E121EC" w:rsidRPr="00E121EC" w:rsidRDefault="00E121EC" w:rsidP="00E121EC">
      <w:pPr>
        <w:pStyle w:val="PargrafodaLista"/>
        <w:spacing w:line="360" w:lineRule="auto"/>
        <w:ind w:left="0"/>
        <w:rPr>
          <w:rFonts w:ascii="Arial" w:hAnsi="Arial" w:cs="Arial"/>
          <w:sz w:val="22"/>
          <w:szCs w:val="20"/>
        </w:rPr>
      </w:pPr>
      <w:r w:rsidRPr="00E121EC">
        <w:rPr>
          <w:rFonts w:ascii="Arial" w:hAnsi="Arial" w:cs="Arial"/>
          <w:b/>
          <w:sz w:val="22"/>
          <w:szCs w:val="20"/>
        </w:rPr>
        <w:t>Pré-condição:</w:t>
      </w:r>
      <w:r w:rsidRPr="00E121EC">
        <w:rPr>
          <w:rFonts w:ascii="Arial" w:hAnsi="Arial" w:cs="Arial"/>
          <w:sz w:val="22"/>
          <w:szCs w:val="20"/>
        </w:rPr>
        <w:t xml:space="preserve"> Abrir O.S.</w:t>
      </w:r>
    </w:p>
    <w:p w14:paraId="1E442F74" w14:textId="63F6102C" w:rsidR="00E121EC" w:rsidRDefault="00E121EC" w:rsidP="00E121EC">
      <w:pPr>
        <w:pStyle w:val="PargrafodaLista"/>
        <w:spacing w:line="360" w:lineRule="auto"/>
        <w:ind w:left="0"/>
        <w:rPr>
          <w:rFonts w:ascii="Arial" w:hAnsi="Arial" w:cs="Arial"/>
          <w:sz w:val="22"/>
          <w:szCs w:val="20"/>
        </w:rPr>
      </w:pPr>
      <w:r w:rsidRPr="00E121EC">
        <w:rPr>
          <w:rFonts w:ascii="Arial" w:hAnsi="Arial" w:cs="Arial"/>
          <w:b/>
          <w:sz w:val="22"/>
          <w:szCs w:val="20"/>
        </w:rPr>
        <w:t xml:space="preserve">Descrição: </w:t>
      </w:r>
      <w:r w:rsidRPr="00E121EC">
        <w:rPr>
          <w:rFonts w:ascii="Arial" w:hAnsi="Arial" w:cs="Arial"/>
          <w:sz w:val="22"/>
          <w:szCs w:val="20"/>
        </w:rPr>
        <w:t>Consultar</w:t>
      </w:r>
      <w:r w:rsidRPr="00E121EC">
        <w:rPr>
          <w:rFonts w:ascii="Arial" w:hAnsi="Arial" w:cs="Arial"/>
          <w:sz w:val="22"/>
          <w:szCs w:val="20"/>
        </w:rPr>
        <w:t>, alterar e/ou fechar</w:t>
      </w:r>
      <w:r>
        <w:rPr>
          <w:rFonts w:ascii="Arial" w:hAnsi="Arial" w:cs="Arial"/>
          <w:b/>
          <w:sz w:val="22"/>
          <w:szCs w:val="20"/>
        </w:rPr>
        <w:t xml:space="preserve"> </w:t>
      </w:r>
      <w:r w:rsidRPr="00E121EC">
        <w:rPr>
          <w:rFonts w:ascii="Arial" w:hAnsi="Arial" w:cs="Arial"/>
          <w:sz w:val="22"/>
          <w:szCs w:val="20"/>
        </w:rPr>
        <w:t>uma Ordem Serviço aberta.</w:t>
      </w:r>
    </w:p>
    <w:p w14:paraId="0F6230FF" w14:textId="3335E8B3" w:rsidR="00E121EC" w:rsidRDefault="00E121EC" w:rsidP="00E121EC">
      <w:pPr>
        <w:pStyle w:val="PargrafodaLista"/>
        <w:spacing w:line="360" w:lineRule="auto"/>
        <w:ind w:left="0"/>
        <w:rPr>
          <w:rFonts w:ascii="Arial" w:hAnsi="Arial" w:cs="Arial"/>
          <w:sz w:val="22"/>
          <w:szCs w:val="20"/>
        </w:rPr>
      </w:pPr>
      <w:r>
        <w:rPr>
          <w:noProof/>
        </w:rPr>
        <w:drawing>
          <wp:inline distT="0" distB="0" distL="0" distR="0" wp14:anchorId="362CE1D6" wp14:editId="6E81B62E">
            <wp:extent cx="5486400" cy="3310896"/>
            <wp:effectExtent l="0" t="0" r="0" b="381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S - Tela - Admin OS.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3310896"/>
                    </a:xfrm>
                    <a:prstGeom prst="rect">
                      <a:avLst/>
                    </a:prstGeom>
                  </pic:spPr>
                </pic:pic>
              </a:graphicData>
            </a:graphic>
          </wp:inline>
        </w:drawing>
      </w:r>
    </w:p>
    <w:p w14:paraId="0136FAE6" w14:textId="77777777" w:rsidR="00E121EC" w:rsidRDefault="00E121EC" w:rsidP="00E121EC">
      <w:pPr>
        <w:pStyle w:val="PargrafodaLista"/>
        <w:spacing w:line="360" w:lineRule="auto"/>
        <w:ind w:left="0"/>
        <w:rPr>
          <w:rFonts w:ascii="Arial" w:hAnsi="Arial" w:cs="Arial"/>
          <w:sz w:val="22"/>
          <w:szCs w:val="20"/>
        </w:rPr>
      </w:pPr>
    </w:p>
    <w:p w14:paraId="35440A85" w14:textId="77777777" w:rsidR="00E121EC" w:rsidRDefault="00E121EC" w:rsidP="00E121EC">
      <w:pPr>
        <w:pStyle w:val="PargrafodaLista"/>
        <w:spacing w:line="360" w:lineRule="auto"/>
        <w:ind w:left="0"/>
        <w:rPr>
          <w:rFonts w:ascii="Arial" w:hAnsi="Arial" w:cs="Arial"/>
          <w:sz w:val="22"/>
          <w:szCs w:val="20"/>
        </w:rPr>
      </w:pPr>
    </w:p>
    <w:p w14:paraId="0E54564E" w14:textId="77777777" w:rsidR="00E121EC" w:rsidRDefault="00E121EC" w:rsidP="00E121EC">
      <w:pPr>
        <w:pStyle w:val="PargrafodaLista"/>
        <w:spacing w:line="360" w:lineRule="auto"/>
        <w:ind w:left="0"/>
        <w:rPr>
          <w:rFonts w:ascii="Arial" w:hAnsi="Arial" w:cs="Arial"/>
          <w:sz w:val="22"/>
          <w:szCs w:val="20"/>
        </w:rPr>
      </w:pPr>
    </w:p>
    <w:p w14:paraId="547F9FFA" w14:textId="77777777" w:rsidR="00E121EC" w:rsidRDefault="00E121EC" w:rsidP="00E121EC">
      <w:pPr>
        <w:pStyle w:val="PargrafodaLista"/>
        <w:spacing w:line="360" w:lineRule="auto"/>
        <w:ind w:left="0"/>
        <w:rPr>
          <w:rFonts w:ascii="Arial" w:hAnsi="Arial" w:cs="Arial"/>
          <w:sz w:val="22"/>
          <w:szCs w:val="20"/>
        </w:rPr>
      </w:pPr>
    </w:p>
    <w:p w14:paraId="3F290D67" w14:textId="77777777" w:rsidR="00E121EC" w:rsidRDefault="00E121EC" w:rsidP="00E121EC">
      <w:pPr>
        <w:pStyle w:val="PargrafodaLista"/>
        <w:spacing w:line="360" w:lineRule="auto"/>
        <w:ind w:left="0"/>
        <w:rPr>
          <w:rFonts w:ascii="Arial" w:hAnsi="Arial" w:cs="Arial"/>
          <w:sz w:val="22"/>
          <w:szCs w:val="20"/>
        </w:rPr>
      </w:pPr>
    </w:p>
    <w:p w14:paraId="24F406E8" w14:textId="77777777" w:rsidR="00E121EC" w:rsidRDefault="00E121EC" w:rsidP="00E121EC">
      <w:pPr>
        <w:pStyle w:val="PargrafodaLista"/>
        <w:spacing w:line="360" w:lineRule="auto"/>
        <w:ind w:left="0"/>
        <w:rPr>
          <w:rFonts w:ascii="Arial" w:hAnsi="Arial" w:cs="Arial"/>
          <w:sz w:val="22"/>
          <w:szCs w:val="20"/>
        </w:rPr>
      </w:pPr>
    </w:p>
    <w:p w14:paraId="40B9A7A1" w14:textId="77777777" w:rsidR="00E121EC" w:rsidRDefault="00E121EC" w:rsidP="00E121EC">
      <w:pPr>
        <w:pStyle w:val="PargrafodaLista"/>
        <w:spacing w:line="360" w:lineRule="auto"/>
        <w:ind w:left="0"/>
        <w:rPr>
          <w:rFonts w:ascii="Arial" w:hAnsi="Arial" w:cs="Arial"/>
          <w:sz w:val="22"/>
          <w:szCs w:val="20"/>
        </w:rPr>
      </w:pPr>
    </w:p>
    <w:p w14:paraId="2D60B1EB" w14:textId="77777777" w:rsidR="00E121EC" w:rsidRDefault="00E121EC" w:rsidP="00E121EC">
      <w:pPr>
        <w:pStyle w:val="PargrafodaLista"/>
        <w:spacing w:line="360" w:lineRule="auto"/>
        <w:ind w:left="0"/>
        <w:rPr>
          <w:rFonts w:ascii="Arial" w:hAnsi="Arial" w:cs="Arial"/>
          <w:sz w:val="22"/>
          <w:szCs w:val="20"/>
        </w:rPr>
      </w:pPr>
    </w:p>
    <w:p w14:paraId="71964375" w14:textId="77777777" w:rsidR="00E121EC" w:rsidRDefault="00E121EC" w:rsidP="00E121EC">
      <w:pPr>
        <w:pStyle w:val="PargrafodaLista"/>
        <w:spacing w:line="360" w:lineRule="auto"/>
        <w:ind w:left="0"/>
        <w:rPr>
          <w:rFonts w:ascii="Arial" w:hAnsi="Arial" w:cs="Arial"/>
          <w:sz w:val="22"/>
          <w:szCs w:val="20"/>
        </w:rPr>
      </w:pPr>
    </w:p>
    <w:p w14:paraId="2CA6DD76" w14:textId="77777777" w:rsidR="00E121EC" w:rsidRDefault="00E121EC" w:rsidP="00E121EC">
      <w:pPr>
        <w:pStyle w:val="PargrafodaLista"/>
        <w:spacing w:line="360" w:lineRule="auto"/>
        <w:ind w:left="0"/>
        <w:rPr>
          <w:rFonts w:ascii="Arial" w:hAnsi="Arial" w:cs="Arial"/>
          <w:sz w:val="22"/>
          <w:szCs w:val="20"/>
        </w:rPr>
      </w:pPr>
    </w:p>
    <w:p w14:paraId="188AB862" w14:textId="77777777" w:rsidR="00E121EC" w:rsidRDefault="00E121EC" w:rsidP="00E121EC">
      <w:pPr>
        <w:pStyle w:val="PargrafodaLista"/>
        <w:spacing w:line="360" w:lineRule="auto"/>
        <w:ind w:left="0"/>
        <w:rPr>
          <w:rFonts w:ascii="Arial" w:hAnsi="Arial" w:cs="Arial"/>
          <w:sz w:val="22"/>
          <w:szCs w:val="20"/>
        </w:rPr>
      </w:pPr>
    </w:p>
    <w:p w14:paraId="1CD04A24" w14:textId="77777777" w:rsidR="00E121EC" w:rsidRDefault="00E121EC" w:rsidP="00E121EC">
      <w:pPr>
        <w:pStyle w:val="PargrafodaLista"/>
        <w:spacing w:line="360" w:lineRule="auto"/>
        <w:ind w:left="0"/>
        <w:rPr>
          <w:rFonts w:ascii="Arial" w:hAnsi="Arial" w:cs="Arial"/>
          <w:sz w:val="22"/>
          <w:szCs w:val="20"/>
        </w:rPr>
      </w:pPr>
    </w:p>
    <w:p w14:paraId="7DB905F1" w14:textId="77777777" w:rsidR="00E121EC" w:rsidRDefault="00E121EC" w:rsidP="00E121EC">
      <w:pPr>
        <w:pStyle w:val="PargrafodaLista"/>
        <w:spacing w:line="360" w:lineRule="auto"/>
        <w:ind w:left="0"/>
        <w:rPr>
          <w:rFonts w:ascii="Arial" w:hAnsi="Arial" w:cs="Arial"/>
          <w:sz w:val="22"/>
          <w:szCs w:val="20"/>
        </w:rPr>
      </w:pPr>
    </w:p>
    <w:p w14:paraId="4403A342" w14:textId="77777777" w:rsidR="00E121EC" w:rsidRPr="00E121EC" w:rsidRDefault="00E121EC" w:rsidP="00E121EC">
      <w:pPr>
        <w:pStyle w:val="PargrafodaLista"/>
        <w:numPr>
          <w:ilvl w:val="2"/>
          <w:numId w:val="1"/>
        </w:numPr>
        <w:tabs>
          <w:tab w:val="clear" w:pos="720"/>
          <w:tab w:val="num" w:pos="0"/>
        </w:tabs>
        <w:spacing w:line="360" w:lineRule="auto"/>
        <w:ind w:left="0" w:hanging="11"/>
        <w:rPr>
          <w:rFonts w:ascii="Arial" w:hAnsi="Arial" w:cs="Arial"/>
          <w:b/>
          <w:sz w:val="22"/>
          <w:szCs w:val="20"/>
        </w:rPr>
      </w:pPr>
      <w:r w:rsidRPr="00E121EC">
        <w:rPr>
          <w:rFonts w:ascii="Arial" w:hAnsi="Arial" w:cs="Arial"/>
          <w:b/>
          <w:sz w:val="22"/>
          <w:szCs w:val="20"/>
        </w:rPr>
        <w:lastRenderedPageBreak/>
        <w:t>Caso de uso: Relatório O.S.</w:t>
      </w:r>
    </w:p>
    <w:p w14:paraId="5A9AE933" w14:textId="77777777" w:rsidR="00E121EC" w:rsidRPr="00E121EC" w:rsidRDefault="00E121EC" w:rsidP="00E121EC">
      <w:pPr>
        <w:pStyle w:val="PargrafodaLista"/>
        <w:spacing w:line="360" w:lineRule="auto"/>
        <w:ind w:left="0"/>
        <w:rPr>
          <w:rFonts w:ascii="Arial" w:hAnsi="Arial" w:cs="Arial"/>
          <w:sz w:val="22"/>
          <w:szCs w:val="20"/>
        </w:rPr>
      </w:pPr>
      <w:r w:rsidRPr="00E121EC">
        <w:rPr>
          <w:rFonts w:ascii="Arial" w:hAnsi="Arial" w:cs="Arial"/>
          <w:b/>
          <w:sz w:val="22"/>
          <w:szCs w:val="20"/>
        </w:rPr>
        <w:t>Atores:</w:t>
      </w:r>
      <w:r w:rsidRPr="00E121EC">
        <w:rPr>
          <w:rFonts w:ascii="Arial" w:hAnsi="Arial" w:cs="Arial"/>
          <w:sz w:val="22"/>
          <w:szCs w:val="20"/>
        </w:rPr>
        <w:t xml:space="preserve"> Administrador / Técnico</w:t>
      </w:r>
    </w:p>
    <w:p w14:paraId="03F13BA6" w14:textId="77777777" w:rsidR="00E121EC" w:rsidRPr="00E121EC" w:rsidRDefault="00E121EC" w:rsidP="00E121EC">
      <w:pPr>
        <w:pStyle w:val="PargrafodaLista"/>
        <w:spacing w:line="360" w:lineRule="auto"/>
        <w:ind w:left="0"/>
        <w:rPr>
          <w:rFonts w:ascii="Arial" w:hAnsi="Arial" w:cs="Arial"/>
          <w:sz w:val="22"/>
          <w:szCs w:val="20"/>
        </w:rPr>
      </w:pPr>
      <w:r w:rsidRPr="00E121EC">
        <w:rPr>
          <w:rFonts w:ascii="Arial" w:hAnsi="Arial" w:cs="Arial"/>
          <w:b/>
          <w:sz w:val="22"/>
          <w:szCs w:val="20"/>
        </w:rPr>
        <w:t>Pré-condição:</w:t>
      </w:r>
      <w:r w:rsidRPr="00E121EC">
        <w:rPr>
          <w:rFonts w:ascii="Arial" w:hAnsi="Arial" w:cs="Arial"/>
          <w:sz w:val="22"/>
          <w:szCs w:val="20"/>
        </w:rPr>
        <w:t xml:space="preserve"> Abrir O.S.</w:t>
      </w:r>
    </w:p>
    <w:p w14:paraId="5889F4EB" w14:textId="77777777" w:rsidR="00E121EC" w:rsidRDefault="00E121EC" w:rsidP="00E121EC">
      <w:pPr>
        <w:pStyle w:val="PargrafodaLista"/>
        <w:spacing w:line="360" w:lineRule="auto"/>
        <w:ind w:left="0"/>
        <w:rPr>
          <w:rFonts w:ascii="Arial" w:hAnsi="Arial" w:cs="Arial"/>
          <w:sz w:val="22"/>
          <w:szCs w:val="20"/>
        </w:rPr>
      </w:pPr>
      <w:r w:rsidRPr="00E121EC">
        <w:rPr>
          <w:rFonts w:ascii="Arial" w:hAnsi="Arial" w:cs="Arial"/>
          <w:b/>
          <w:sz w:val="22"/>
          <w:szCs w:val="20"/>
        </w:rPr>
        <w:t xml:space="preserve">Descrição: </w:t>
      </w:r>
      <w:r w:rsidRPr="00E121EC">
        <w:rPr>
          <w:rFonts w:ascii="Arial" w:hAnsi="Arial" w:cs="Arial"/>
          <w:sz w:val="22"/>
          <w:szCs w:val="20"/>
        </w:rPr>
        <w:t>Emitir relatório de uma Ordem Serviço, através do nº da O.S.</w:t>
      </w:r>
    </w:p>
    <w:p w14:paraId="2BBD93FF" w14:textId="6C678E8F" w:rsidR="00E121EC" w:rsidRDefault="00E121EC" w:rsidP="00E121EC">
      <w:pPr>
        <w:pStyle w:val="PargrafodaLista"/>
        <w:spacing w:line="360" w:lineRule="auto"/>
        <w:ind w:left="0"/>
        <w:rPr>
          <w:rFonts w:ascii="Arial" w:hAnsi="Arial" w:cs="Arial"/>
          <w:sz w:val="22"/>
          <w:szCs w:val="20"/>
        </w:rPr>
      </w:pPr>
      <w:r>
        <w:rPr>
          <w:noProof/>
        </w:rPr>
        <w:drawing>
          <wp:inline distT="0" distB="0" distL="0" distR="0" wp14:anchorId="5BD5020D" wp14:editId="57FD2569">
            <wp:extent cx="5486400" cy="3129826"/>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S - Tela - Relatório OS.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3129826"/>
                    </a:xfrm>
                    <a:prstGeom prst="rect">
                      <a:avLst/>
                    </a:prstGeom>
                  </pic:spPr>
                </pic:pic>
              </a:graphicData>
            </a:graphic>
          </wp:inline>
        </w:drawing>
      </w:r>
    </w:p>
    <w:p w14:paraId="25910291" w14:textId="77777777" w:rsidR="00E121EC" w:rsidRDefault="00E121EC" w:rsidP="00E121EC">
      <w:pPr>
        <w:pStyle w:val="PargrafodaLista"/>
        <w:spacing w:line="360" w:lineRule="auto"/>
        <w:ind w:left="0"/>
        <w:rPr>
          <w:rFonts w:ascii="Arial" w:hAnsi="Arial" w:cs="Arial"/>
          <w:sz w:val="22"/>
          <w:szCs w:val="20"/>
        </w:rPr>
      </w:pPr>
    </w:p>
    <w:p w14:paraId="471C2AD9" w14:textId="77777777" w:rsidR="00E121EC" w:rsidRDefault="00E121EC" w:rsidP="00E121EC">
      <w:pPr>
        <w:pStyle w:val="PargrafodaLista"/>
        <w:spacing w:line="360" w:lineRule="auto"/>
        <w:ind w:left="0"/>
        <w:rPr>
          <w:rFonts w:ascii="Arial" w:hAnsi="Arial" w:cs="Arial"/>
          <w:sz w:val="22"/>
          <w:szCs w:val="20"/>
        </w:rPr>
      </w:pPr>
    </w:p>
    <w:p w14:paraId="1EA4AD30" w14:textId="77777777" w:rsidR="00E121EC" w:rsidRDefault="00E121EC" w:rsidP="00E121EC">
      <w:pPr>
        <w:pStyle w:val="PargrafodaLista"/>
        <w:spacing w:line="360" w:lineRule="auto"/>
        <w:ind w:left="0"/>
        <w:rPr>
          <w:rFonts w:ascii="Arial" w:hAnsi="Arial" w:cs="Arial"/>
          <w:sz w:val="22"/>
          <w:szCs w:val="20"/>
        </w:rPr>
      </w:pPr>
    </w:p>
    <w:p w14:paraId="2E94C28F" w14:textId="77777777" w:rsidR="00E121EC" w:rsidRDefault="00E121EC" w:rsidP="00E121EC">
      <w:pPr>
        <w:pStyle w:val="PargrafodaLista"/>
        <w:spacing w:line="360" w:lineRule="auto"/>
        <w:ind w:left="0"/>
        <w:rPr>
          <w:rFonts w:ascii="Arial" w:hAnsi="Arial" w:cs="Arial"/>
          <w:sz w:val="22"/>
          <w:szCs w:val="20"/>
        </w:rPr>
      </w:pPr>
    </w:p>
    <w:p w14:paraId="1BF8C3AA" w14:textId="77777777" w:rsidR="00E121EC" w:rsidRDefault="00E121EC" w:rsidP="00E121EC">
      <w:pPr>
        <w:pStyle w:val="PargrafodaLista"/>
        <w:spacing w:line="360" w:lineRule="auto"/>
        <w:ind w:left="0"/>
        <w:rPr>
          <w:rFonts w:ascii="Arial" w:hAnsi="Arial" w:cs="Arial"/>
          <w:sz w:val="22"/>
          <w:szCs w:val="20"/>
        </w:rPr>
      </w:pPr>
    </w:p>
    <w:p w14:paraId="317710D3" w14:textId="77777777" w:rsidR="00E121EC" w:rsidRDefault="00E121EC" w:rsidP="00E121EC">
      <w:pPr>
        <w:pStyle w:val="PargrafodaLista"/>
        <w:spacing w:line="360" w:lineRule="auto"/>
        <w:ind w:left="0"/>
        <w:rPr>
          <w:rFonts w:ascii="Arial" w:hAnsi="Arial" w:cs="Arial"/>
          <w:sz w:val="22"/>
          <w:szCs w:val="20"/>
        </w:rPr>
      </w:pPr>
    </w:p>
    <w:p w14:paraId="3FCD2DBE" w14:textId="77777777" w:rsidR="00E121EC" w:rsidRDefault="00E121EC" w:rsidP="00E121EC">
      <w:pPr>
        <w:pStyle w:val="PargrafodaLista"/>
        <w:spacing w:line="360" w:lineRule="auto"/>
        <w:ind w:left="0"/>
        <w:rPr>
          <w:rFonts w:ascii="Arial" w:hAnsi="Arial" w:cs="Arial"/>
          <w:sz w:val="22"/>
          <w:szCs w:val="20"/>
        </w:rPr>
      </w:pPr>
    </w:p>
    <w:p w14:paraId="3D60A99D" w14:textId="77777777" w:rsidR="00E121EC" w:rsidRDefault="00E121EC" w:rsidP="00E121EC">
      <w:pPr>
        <w:pStyle w:val="PargrafodaLista"/>
        <w:spacing w:line="360" w:lineRule="auto"/>
        <w:ind w:left="0"/>
        <w:rPr>
          <w:rFonts w:ascii="Arial" w:hAnsi="Arial" w:cs="Arial"/>
          <w:sz w:val="22"/>
          <w:szCs w:val="20"/>
        </w:rPr>
      </w:pPr>
    </w:p>
    <w:p w14:paraId="4057D2D6" w14:textId="77777777" w:rsidR="00E121EC" w:rsidRDefault="00E121EC" w:rsidP="00E121EC">
      <w:pPr>
        <w:pStyle w:val="PargrafodaLista"/>
        <w:spacing w:line="360" w:lineRule="auto"/>
        <w:ind w:left="0"/>
        <w:rPr>
          <w:rFonts w:ascii="Arial" w:hAnsi="Arial" w:cs="Arial"/>
          <w:sz w:val="22"/>
          <w:szCs w:val="20"/>
        </w:rPr>
      </w:pPr>
    </w:p>
    <w:p w14:paraId="04403DAD" w14:textId="77777777" w:rsidR="00E121EC" w:rsidRDefault="00E121EC" w:rsidP="00E121EC">
      <w:pPr>
        <w:pStyle w:val="PargrafodaLista"/>
        <w:spacing w:line="360" w:lineRule="auto"/>
        <w:ind w:left="0"/>
        <w:rPr>
          <w:rFonts w:ascii="Arial" w:hAnsi="Arial" w:cs="Arial"/>
          <w:sz w:val="22"/>
          <w:szCs w:val="20"/>
        </w:rPr>
      </w:pPr>
    </w:p>
    <w:p w14:paraId="2F8AD8D6" w14:textId="77777777" w:rsidR="00E121EC" w:rsidRDefault="00E121EC" w:rsidP="00E121EC">
      <w:pPr>
        <w:pStyle w:val="PargrafodaLista"/>
        <w:spacing w:line="360" w:lineRule="auto"/>
        <w:ind w:left="0"/>
        <w:rPr>
          <w:rFonts w:ascii="Arial" w:hAnsi="Arial" w:cs="Arial"/>
          <w:sz w:val="22"/>
          <w:szCs w:val="20"/>
        </w:rPr>
      </w:pPr>
    </w:p>
    <w:p w14:paraId="7CAD4C0D" w14:textId="77777777" w:rsidR="00E121EC" w:rsidRDefault="00E121EC" w:rsidP="00E121EC">
      <w:pPr>
        <w:pStyle w:val="PargrafodaLista"/>
        <w:spacing w:line="360" w:lineRule="auto"/>
        <w:ind w:left="0"/>
        <w:rPr>
          <w:rFonts w:ascii="Arial" w:hAnsi="Arial" w:cs="Arial"/>
          <w:sz w:val="22"/>
          <w:szCs w:val="20"/>
        </w:rPr>
      </w:pPr>
    </w:p>
    <w:p w14:paraId="1F4B8569" w14:textId="77777777" w:rsidR="00E121EC" w:rsidRDefault="00E121EC" w:rsidP="00E121EC">
      <w:pPr>
        <w:pStyle w:val="PargrafodaLista"/>
        <w:spacing w:line="360" w:lineRule="auto"/>
        <w:ind w:left="0"/>
        <w:rPr>
          <w:rFonts w:ascii="Arial" w:hAnsi="Arial" w:cs="Arial"/>
          <w:sz w:val="22"/>
          <w:szCs w:val="20"/>
        </w:rPr>
      </w:pPr>
    </w:p>
    <w:p w14:paraId="2F49DC32" w14:textId="77777777" w:rsidR="00E121EC" w:rsidRDefault="00E121EC" w:rsidP="00E121EC">
      <w:pPr>
        <w:pStyle w:val="PargrafodaLista"/>
        <w:spacing w:line="360" w:lineRule="auto"/>
        <w:ind w:left="0"/>
        <w:rPr>
          <w:rFonts w:ascii="Arial" w:hAnsi="Arial" w:cs="Arial"/>
          <w:sz w:val="22"/>
          <w:szCs w:val="20"/>
        </w:rPr>
      </w:pPr>
    </w:p>
    <w:p w14:paraId="0D723F3D" w14:textId="77777777" w:rsidR="00E452D5" w:rsidRDefault="00D87D31">
      <w:pPr>
        <w:pStyle w:val="Ttulo2"/>
        <w:numPr>
          <w:ilvl w:val="1"/>
          <w:numId w:val="1"/>
        </w:numPr>
        <w:suppressAutoHyphens w:val="0"/>
        <w:spacing w:before="0" w:after="120"/>
        <w:ind w:left="720" w:hanging="720"/>
        <w:rPr>
          <w:color w:val="0000FF"/>
          <w:sz w:val="28"/>
        </w:rPr>
      </w:pPr>
      <w:bookmarkStart w:id="11" w:name="_Toc287686987"/>
      <w:r>
        <w:rPr>
          <w:color w:val="0000FF"/>
          <w:sz w:val="28"/>
        </w:rPr>
        <w:lastRenderedPageBreak/>
        <w:t>Camadas da Aplicação</w:t>
      </w:r>
      <w:bookmarkEnd w:id="11"/>
    </w:p>
    <w:p w14:paraId="72F0D130" w14:textId="77777777" w:rsidR="00E452D5" w:rsidRDefault="00D87D31">
      <w:pPr>
        <w:pStyle w:val="Corpodetexto"/>
      </w:pPr>
      <w:r>
        <w:t>[Esta seção é pertinente apenas no desenvolvimento de novas aplicações J2EE.]</w:t>
      </w:r>
    </w:p>
    <w:p w14:paraId="1B9609F6" w14:textId="77777777" w:rsidR="00E452D5" w:rsidRDefault="00D87D31">
      <w:pPr>
        <w:pStyle w:val="Corpodetexto"/>
      </w:pPr>
      <w:r>
        <w:t>&lt; ILUSTRAÇÃO DESDE A CAMADA CLIENTE ATÉ A CAMADA DE DADOS&gt;</w:t>
      </w:r>
    </w:p>
    <w:p w14:paraId="6608EF04" w14:textId="77777777" w:rsidR="00E452D5" w:rsidRDefault="00D87D31">
      <w:pPr>
        <w:pStyle w:val="Corpodetexto"/>
      </w:pPr>
      <w:r>
        <w:t>[Descrição das camadas envolvidas e da responsabilidade de cada camada. Definição dos Design Patterns que deverão ser aplicados em cada camada. Definição sobre o uso ou não de EJBs na aplicação e da estratégia de persistência utilizada.]</w:t>
      </w:r>
    </w:p>
    <w:p w14:paraId="7FC665AF" w14:textId="77777777" w:rsidR="00E452D5" w:rsidRDefault="00E452D5">
      <w:pPr>
        <w:pStyle w:val="Corpodetexto"/>
      </w:pPr>
    </w:p>
    <w:p w14:paraId="7937E6BA" w14:textId="77777777" w:rsidR="00E452D5" w:rsidRDefault="00D87D31">
      <w:pPr>
        <w:pStyle w:val="Ttulo2"/>
        <w:numPr>
          <w:ilvl w:val="1"/>
          <w:numId w:val="1"/>
        </w:numPr>
        <w:suppressAutoHyphens w:val="0"/>
        <w:spacing w:before="0" w:after="120"/>
        <w:ind w:left="720" w:hanging="720"/>
        <w:rPr>
          <w:color w:val="0000FF"/>
          <w:sz w:val="28"/>
        </w:rPr>
      </w:pPr>
      <w:bookmarkStart w:id="12" w:name="_Toc287686988"/>
      <w:r>
        <w:rPr>
          <w:color w:val="0000FF"/>
          <w:sz w:val="28"/>
        </w:rPr>
        <w:t>Nomenclatura da Aplicação</w:t>
      </w:r>
      <w:bookmarkEnd w:id="12"/>
    </w:p>
    <w:p w14:paraId="709B6D05" w14:textId="77777777" w:rsidR="00E452D5" w:rsidRDefault="00D87D31">
      <w:pPr>
        <w:pStyle w:val="Corpodetexto"/>
      </w:pPr>
      <w:r>
        <w:t>[Esta seção é pertinente apenas no desenvol</w:t>
      </w:r>
      <w:r w:rsidR="004E026A">
        <w:t>vimento de novas aplicações</w:t>
      </w:r>
      <w:r>
        <w:t>.]</w:t>
      </w:r>
    </w:p>
    <w:p w14:paraId="15B257F9" w14:textId="77777777" w:rsidR="00E452D5" w:rsidRDefault="00D87D31">
      <w:pPr>
        <w:pStyle w:val="Corpodetexto"/>
      </w:pPr>
      <w:r>
        <w:t>A aplicação a ser desenvolvida terá as seguintes identificações:</w:t>
      </w:r>
    </w:p>
    <w:p w14:paraId="75E5A85F" w14:textId="77777777" w:rsidR="00E452D5" w:rsidRDefault="00E452D5">
      <w:pPr>
        <w:pStyle w:val="Corpodetexto"/>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05"/>
        <w:gridCol w:w="5735"/>
      </w:tblGrid>
      <w:tr w:rsidR="00E452D5" w14:paraId="375024D4" w14:textId="77777777" w:rsidTr="00792E47">
        <w:trPr>
          <w:cantSplit/>
        </w:trPr>
        <w:tc>
          <w:tcPr>
            <w:tcW w:w="2905" w:type="dxa"/>
            <w:tcBorders>
              <w:top w:val="single" w:sz="4" w:space="0" w:color="auto"/>
              <w:left w:val="single" w:sz="4" w:space="0" w:color="auto"/>
              <w:bottom w:val="single" w:sz="1" w:space="0" w:color="000000"/>
            </w:tcBorders>
          </w:tcPr>
          <w:p w14:paraId="44473976" w14:textId="77777777" w:rsidR="00E452D5" w:rsidRDefault="00D87D31">
            <w:pPr>
              <w:pStyle w:val="Ttulodatabela"/>
            </w:pPr>
            <w:r>
              <w:t>Nome da aplicação</w:t>
            </w:r>
          </w:p>
        </w:tc>
        <w:tc>
          <w:tcPr>
            <w:tcW w:w="5735" w:type="dxa"/>
            <w:tcBorders>
              <w:top w:val="single" w:sz="4" w:space="0" w:color="auto"/>
              <w:left w:val="single" w:sz="1" w:space="0" w:color="000000"/>
              <w:bottom w:val="single" w:sz="1" w:space="0" w:color="000000"/>
              <w:right w:val="single" w:sz="1" w:space="0" w:color="000000"/>
            </w:tcBorders>
          </w:tcPr>
          <w:p w14:paraId="7B744A37" w14:textId="2B611474" w:rsidR="00E452D5" w:rsidRDefault="00792E47">
            <w:pPr>
              <w:pStyle w:val="Contedodatabela"/>
            </w:pPr>
            <w:proofErr w:type="gramStart"/>
            <w:r w:rsidRPr="00792E47">
              <w:rPr>
                <w:color w:val="000000" w:themeColor="text1"/>
              </w:rPr>
              <w:t>PrintHelp</w:t>
            </w:r>
            <w:proofErr w:type="gramEnd"/>
          </w:p>
        </w:tc>
      </w:tr>
      <w:tr w:rsidR="00E452D5" w14:paraId="415EC76E" w14:textId="77777777" w:rsidTr="00792E47">
        <w:trPr>
          <w:cantSplit/>
        </w:trPr>
        <w:tc>
          <w:tcPr>
            <w:tcW w:w="2905" w:type="dxa"/>
            <w:tcBorders>
              <w:left w:val="single" w:sz="1" w:space="0" w:color="000000"/>
              <w:bottom w:val="single" w:sz="1" w:space="0" w:color="000000"/>
            </w:tcBorders>
          </w:tcPr>
          <w:p w14:paraId="18A1B4CE" w14:textId="77777777" w:rsidR="00E452D5" w:rsidRDefault="00D87D31">
            <w:pPr>
              <w:pStyle w:val="Ttulodatabela"/>
            </w:pPr>
            <w:r>
              <w:t>Pacotes</w:t>
            </w:r>
          </w:p>
        </w:tc>
        <w:tc>
          <w:tcPr>
            <w:tcW w:w="5735" w:type="dxa"/>
            <w:tcBorders>
              <w:left w:val="single" w:sz="1" w:space="0" w:color="000000"/>
              <w:bottom w:val="single" w:sz="4" w:space="0" w:color="auto"/>
              <w:right w:val="single" w:sz="1" w:space="0" w:color="000000"/>
            </w:tcBorders>
          </w:tcPr>
          <w:p w14:paraId="0EA209DF" w14:textId="77777777" w:rsidR="00E452D5" w:rsidRDefault="00D87D31">
            <w:pPr>
              <w:pStyle w:val="Contedodatabela"/>
            </w:pPr>
            <w:r>
              <w:t>com.porto.macrosistema.aplicacao.view</w:t>
            </w:r>
          </w:p>
          <w:p w14:paraId="79616AFA" w14:textId="77777777" w:rsidR="00E452D5" w:rsidRDefault="00D87D31">
            <w:pPr>
              <w:pStyle w:val="Contedodatabela"/>
            </w:pPr>
            <w:r>
              <w:t>com.porto.macrosistema.aplicacao.service</w:t>
            </w:r>
          </w:p>
          <w:p w14:paraId="2951F727" w14:textId="77777777" w:rsidR="00E452D5" w:rsidRDefault="00D87D31">
            <w:pPr>
              <w:pStyle w:val="Contedodatabela"/>
            </w:pPr>
            <w:r>
              <w:t>com.porto.macrosistema.aplicacao.rules</w:t>
            </w:r>
          </w:p>
          <w:p w14:paraId="4883503C" w14:textId="77777777" w:rsidR="00E452D5" w:rsidRDefault="00D87D31">
            <w:pPr>
              <w:pStyle w:val="Contedodatabela"/>
            </w:pPr>
            <w:r>
              <w:t>com.porto.macrosistema.aplicacao.model</w:t>
            </w:r>
          </w:p>
          <w:p w14:paraId="70A9E90F" w14:textId="77777777" w:rsidR="00E452D5" w:rsidRDefault="00D87D31">
            <w:pPr>
              <w:pStyle w:val="Contedodatabela"/>
            </w:pPr>
            <w:r>
              <w:t>com.porto.macrosistema.aplicacao.common</w:t>
            </w:r>
          </w:p>
        </w:tc>
      </w:tr>
    </w:tbl>
    <w:p w14:paraId="6C159ED9" w14:textId="77777777" w:rsidR="00E452D5" w:rsidRDefault="00D87D31">
      <w:pPr>
        <w:pStyle w:val="Corpodetexto"/>
      </w:pPr>
      <w:r>
        <w:br w:type="page"/>
      </w:r>
      <w:r>
        <w:rPr>
          <w:szCs w:val="24"/>
        </w:rPr>
        <w:lastRenderedPageBreak/>
        <w:t>Visão de Implementação</w:t>
      </w:r>
    </w:p>
    <w:p w14:paraId="147BED83" w14:textId="77777777" w:rsidR="00E452D5" w:rsidRDefault="00D87D31">
      <w:pPr>
        <w:pStyle w:val="Corpodetexto"/>
      </w:pPr>
      <w:r>
        <w:t>[Descreva nesta seção os componentes e frameworks que sejam significativos para Arquitetura, independentemente de pertencerem à Infraestrutura, a terceiros (Apache, por exemplo</w:t>
      </w:r>
      <w:proofErr w:type="gramStart"/>
      <w:r>
        <w:t>)ou</w:t>
      </w:r>
      <w:proofErr w:type="gramEnd"/>
      <w:r>
        <w:t xml:space="preserve"> à aplicação; de já estarem prontos ou precisarem ser construídos.]</w:t>
      </w:r>
    </w:p>
    <w:p w14:paraId="715365AC" w14:textId="77777777" w:rsidR="00E452D5" w:rsidRDefault="00E452D5">
      <w:pPr>
        <w:pStyle w:val="Corpodetexto"/>
      </w:pPr>
    </w:p>
    <w:p w14:paraId="27706255" w14:textId="77777777" w:rsidR="00E452D5" w:rsidRDefault="00D87D31">
      <w:pPr>
        <w:pStyle w:val="Ttulo2"/>
        <w:numPr>
          <w:ilvl w:val="1"/>
          <w:numId w:val="1"/>
        </w:numPr>
        <w:suppressAutoHyphens w:val="0"/>
        <w:spacing w:before="0" w:after="120"/>
        <w:ind w:left="720" w:hanging="720"/>
        <w:rPr>
          <w:color w:val="0000FF"/>
          <w:sz w:val="28"/>
        </w:rPr>
      </w:pPr>
      <w:bookmarkStart w:id="13" w:name="_Toc287686989"/>
      <w:r>
        <w:rPr>
          <w:color w:val="0000FF"/>
          <w:sz w:val="28"/>
        </w:rPr>
        <w:t>Componentes e frameworks a serem construídos</w:t>
      </w:r>
      <w:bookmarkEnd w:id="13"/>
    </w:p>
    <w:p w14:paraId="1D79319F" w14:textId="77777777" w:rsidR="00E452D5" w:rsidRDefault="00E452D5">
      <w:pPr>
        <w:pStyle w:val="Corpodetexto"/>
        <w:rPr>
          <w:lang w:val="pt-BR"/>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89"/>
        <w:gridCol w:w="1750"/>
        <w:gridCol w:w="4001"/>
      </w:tblGrid>
      <w:tr w:rsidR="00E452D5" w14:paraId="75693557" w14:textId="77777777">
        <w:trPr>
          <w:cantSplit/>
          <w:tblHeader/>
        </w:trPr>
        <w:tc>
          <w:tcPr>
            <w:tcW w:w="2889" w:type="dxa"/>
            <w:tcBorders>
              <w:top w:val="single" w:sz="1" w:space="0" w:color="000000"/>
              <w:left w:val="single" w:sz="1" w:space="0" w:color="000000"/>
              <w:bottom w:val="single" w:sz="1" w:space="0" w:color="000000"/>
            </w:tcBorders>
          </w:tcPr>
          <w:p w14:paraId="4D7152F7" w14:textId="77777777" w:rsidR="00E452D5" w:rsidRDefault="00D87D31">
            <w:pPr>
              <w:pStyle w:val="Ttulodatabela"/>
            </w:pPr>
            <w:r>
              <w:t xml:space="preserve">Identificação </w:t>
            </w:r>
          </w:p>
        </w:tc>
        <w:tc>
          <w:tcPr>
            <w:tcW w:w="1750" w:type="dxa"/>
            <w:tcBorders>
              <w:top w:val="single" w:sz="1" w:space="0" w:color="000000"/>
              <w:left w:val="single" w:sz="1" w:space="0" w:color="000000"/>
              <w:bottom w:val="single" w:sz="1" w:space="0" w:color="000000"/>
            </w:tcBorders>
          </w:tcPr>
          <w:p w14:paraId="0F889C09" w14:textId="77777777" w:rsidR="00E452D5" w:rsidRDefault="00D87D31">
            <w:pPr>
              <w:pStyle w:val="Ttulodatabela"/>
            </w:pPr>
            <w:r>
              <w:t>Responsável</w:t>
            </w:r>
          </w:p>
        </w:tc>
        <w:tc>
          <w:tcPr>
            <w:tcW w:w="4001" w:type="dxa"/>
            <w:tcBorders>
              <w:top w:val="single" w:sz="1" w:space="0" w:color="000000"/>
              <w:left w:val="single" w:sz="1" w:space="0" w:color="000000"/>
              <w:bottom w:val="single" w:sz="1" w:space="0" w:color="000000"/>
              <w:right w:val="single" w:sz="1" w:space="0" w:color="000000"/>
            </w:tcBorders>
          </w:tcPr>
          <w:p w14:paraId="06D6B1A2" w14:textId="77777777" w:rsidR="00E452D5" w:rsidRDefault="00D87D31">
            <w:pPr>
              <w:pStyle w:val="Ttulodatabela"/>
            </w:pPr>
            <w:r>
              <w:t>Descrição</w:t>
            </w:r>
          </w:p>
        </w:tc>
      </w:tr>
      <w:tr w:rsidR="00E452D5" w14:paraId="713D417F" w14:textId="77777777">
        <w:trPr>
          <w:cantSplit/>
        </w:trPr>
        <w:tc>
          <w:tcPr>
            <w:tcW w:w="2889" w:type="dxa"/>
            <w:tcBorders>
              <w:left w:val="single" w:sz="1" w:space="0" w:color="000000"/>
              <w:bottom w:val="single" w:sz="1" w:space="0" w:color="000000"/>
            </w:tcBorders>
          </w:tcPr>
          <w:p w14:paraId="60305239" w14:textId="77777777" w:rsidR="00E452D5" w:rsidRDefault="00D87D31">
            <w:pPr>
              <w:pStyle w:val="Contedodatabela"/>
              <w:jc w:val="left"/>
            </w:pPr>
            <w:r>
              <w:t>Nome</w:t>
            </w:r>
          </w:p>
        </w:tc>
        <w:tc>
          <w:tcPr>
            <w:tcW w:w="1750" w:type="dxa"/>
            <w:tcBorders>
              <w:left w:val="single" w:sz="1" w:space="0" w:color="000000"/>
              <w:bottom w:val="single" w:sz="1" w:space="0" w:color="000000"/>
            </w:tcBorders>
          </w:tcPr>
          <w:p w14:paraId="38CF4C38" w14:textId="77777777" w:rsidR="00E452D5" w:rsidRDefault="00D87D31">
            <w:pPr>
              <w:pStyle w:val="Contedodatabela"/>
              <w:jc w:val="left"/>
            </w:pPr>
            <w:r>
              <w:t>Infraestrutura | Aplicação</w:t>
            </w:r>
          </w:p>
        </w:tc>
        <w:tc>
          <w:tcPr>
            <w:tcW w:w="4001" w:type="dxa"/>
            <w:tcBorders>
              <w:left w:val="single" w:sz="1" w:space="0" w:color="000000"/>
              <w:bottom w:val="single" w:sz="1" w:space="0" w:color="000000"/>
              <w:right w:val="single" w:sz="1" w:space="0" w:color="000000"/>
            </w:tcBorders>
          </w:tcPr>
          <w:p w14:paraId="03ABCF52" w14:textId="77777777" w:rsidR="00E452D5" w:rsidRDefault="00D87D31">
            <w:pPr>
              <w:pStyle w:val="Contedodatabela"/>
              <w:jc w:val="left"/>
            </w:pPr>
            <w:r>
              <w:t>Descreva as principais responsabilidades e como ele deve ser implementado (EJB, classe java regular, função 4GL)</w:t>
            </w:r>
          </w:p>
        </w:tc>
      </w:tr>
    </w:tbl>
    <w:p w14:paraId="560694A1" w14:textId="77777777" w:rsidR="00E452D5" w:rsidRDefault="00D87D31">
      <w:pPr>
        <w:pStyle w:val="Corpodetexto"/>
        <w:rPr>
          <w:lang w:val="pt-BR"/>
        </w:rPr>
      </w:pPr>
      <w:r>
        <w:rPr>
          <w:lang w:val="pt-BR"/>
        </w:rPr>
        <w:t>[Relacione componentes de aplicação que precisam ser construídos quando se deseja centralizar alguma funcionalidade que potencialmente pode se transformar em um componente utilitário no futuro.]</w:t>
      </w:r>
    </w:p>
    <w:p w14:paraId="5580C91E" w14:textId="77777777" w:rsidR="00E452D5" w:rsidRDefault="00E452D5">
      <w:pPr>
        <w:pStyle w:val="Corpodetexto"/>
      </w:pPr>
    </w:p>
    <w:p w14:paraId="48B05B90" w14:textId="77777777" w:rsidR="00E452D5" w:rsidRDefault="00D87D31">
      <w:pPr>
        <w:pStyle w:val="Ttulo2"/>
        <w:numPr>
          <w:ilvl w:val="1"/>
          <w:numId w:val="1"/>
        </w:numPr>
        <w:suppressAutoHyphens w:val="0"/>
        <w:spacing w:before="0" w:after="120"/>
        <w:ind w:left="720" w:hanging="720"/>
        <w:rPr>
          <w:color w:val="0000FF"/>
          <w:sz w:val="28"/>
        </w:rPr>
      </w:pPr>
      <w:bookmarkStart w:id="14" w:name="_Toc287686990"/>
      <w:r>
        <w:rPr>
          <w:color w:val="0000FF"/>
          <w:sz w:val="28"/>
        </w:rPr>
        <w:t>Componentes e frameworks a serem reutilizados</w:t>
      </w:r>
      <w:bookmarkEnd w:id="14"/>
    </w:p>
    <w:p w14:paraId="30B59115" w14:textId="77777777" w:rsidR="00E452D5" w:rsidRDefault="00E452D5">
      <w:pPr>
        <w:pStyle w:val="Corpodetexto"/>
        <w:rPr>
          <w:lang w:val="pt-BR"/>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89"/>
        <w:gridCol w:w="1750"/>
        <w:gridCol w:w="4001"/>
      </w:tblGrid>
      <w:tr w:rsidR="00E452D5" w14:paraId="2D59F4B1" w14:textId="77777777">
        <w:trPr>
          <w:cantSplit/>
          <w:tblHeader/>
        </w:trPr>
        <w:tc>
          <w:tcPr>
            <w:tcW w:w="2889" w:type="dxa"/>
            <w:tcBorders>
              <w:top w:val="single" w:sz="1" w:space="0" w:color="000000"/>
              <w:left w:val="single" w:sz="1" w:space="0" w:color="000000"/>
              <w:bottom w:val="single" w:sz="1" w:space="0" w:color="000000"/>
            </w:tcBorders>
          </w:tcPr>
          <w:p w14:paraId="408BB070" w14:textId="77777777" w:rsidR="00E452D5" w:rsidRDefault="00D87D31">
            <w:pPr>
              <w:pStyle w:val="Ttulodatabela"/>
            </w:pPr>
            <w:r>
              <w:t>Identificação</w:t>
            </w:r>
          </w:p>
        </w:tc>
        <w:tc>
          <w:tcPr>
            <w:tcW w:w="1750" w:type="dxa"/>
            <w:tcBorders>
              <w:top w:val="single" w:sz="1" w:space="0" w:color="000000"/>
              <w:left w:val="single" w:sz="1" w:space="0" w:color="000000"/>
              <w:bottom w:val="single" w:sz="1" w:space="0" w:color="000000"/>
            </w:tcBorders>
          </w:tcPr>
          <w:p w14:paraId="49FCA269" w14:textId="77777777" w:rsidR="00E452D5" w:rsidRDefault="00D87D31">
            <w:pPr>
              <w:pStyle w:val="Ttulodatabela"/>
            </w:pPr>
            <w:r>
              <w:t>Responsável</w:t>
            </w:r>
          </w:p>
        </w:tc>
        <w:tc>
          <w:tcPr>
            <w:tcW w:w="4001" w:type="dxa"/>
            <w:tcBorders>
              <w:top w:val="single" w:sz="1" w:space="0" w:color="000000"/>
              <w:left w:val="single" w:sz="1" w:space="0" w:color="000000"/>
              <w:bottom w:val="single" w:sz="1" w:space="0" w:color="000000"/>
              <w:right w:val="single" w:sz="1" w:space="0" w:color="000000"/>
            </w:tcBorders>
          </w:tcPr>
          <w:p w14:paraId="7BEF7B4B" w14:textId="77777777" w:rsidR="00E452D5" w:rsidRDefault="00D87D31">
            <w:pPr>
              <w:pStyle w:val="Ttulodatabela"/>
            </w:pPr>
            <w:r>
              <w:t>Descrição</w:t>
            </w:r>
          </w:p>
        </w:tc>
      </w:tr>
      <w:tr w:rsidR="00E452D5" w14:paraId="41297861" w14:textId="77777777">
        <w:trPr>
          <w:cantSplit/>
        </w:trPr>
        <w:tc>
          <w:tcPr>
            <w:tcW w:w="2889" w:type="dxa"/>
            <w:tcBorders>
              <w:left w:val="single" w:sz="1" w:space="0" w:color="000000"/>
              <w:bottom w:val="single" w:sz="1" w:space="0" w:color="000000"/>
            </w:tcBorders>
          </w:tcPr>
          <w:p w14:paraId="6F0CFB4C" w14:textId="77777777" w:rsidR="00E452D5" w:rsidRDefault="00D87D31">
            <w:pPr>
              <w:pStyle w:val="Contedodatabela"/>
              <w:jc w:val="left"/>
            </w:pPr>
            <w:r>
              <w:t>Nome totalmente qualificado ou pacote</w:t>
            </w:r>
          </w:p>
        </w:tc>
        <w:tc>
          <w:tcPr>
            <w:tcW w:w="1750" w:type="dxa"/>
            <w:tcBorders>
              <w:left w:val="single" w:sz="1" w:space="0" w:color="000000"/>
              <w:bottom w:val="single" w:sz="1" w:space="0" w:color="000000"/>
            </w:tcBorders>
          </w:tcPr>
          <w:p w14:paraId="60117A02" w14:textId="77777777" w:rsidR="00E452D5" w:rsidRDefault="00D87D31">
            <w:pPr>
              <w:pStyle w:val="Contedodatabela"/>
              <w:jc w:val="left"/>
            </w:pPr>
            <w:r>
              <w:t>Infraestrutura | Aplicação | Terceiros</w:t>
            </w:r>
          </w:p>
        </w:tc>
        <w:tc>
          <w:tcPr>
            <w:tcW w:w="4001" w:type="dxa"/>
            <w:tcBorders>
              <w:left w:val="single" w:sz="1" w:space="0" w:color="000000"/>
              <w:bottom w:val="single" w:sz="1" w:space="0" w:color="000000"/>
              <w:right w:val="single" w:sz="1" w:space="0" w:color="000000"/>
            </w:tcBorders>
          </w:tcPr>
          <w:p w14:paraId="1982920B" w14:textId="77777777" w:rsidR="00E452D5" w:rsidRDefault="00D87D31">
            <w:pPr>
              <w:pStyle w:val="Contedodatabela"/>
              <w:jc w:val="left"/>
            </w:pPr>
            <w:r>
              <w:t xml:space="preserve">Descreva as principais responsabilidades </w:t>
            </w:r>
          </w:p>
        </w:tc>
      </w:tr>
    </w:tbl>
    <w:p w14:paraId="6EFBE68B" w14:textId="77777777" w:rsidR="00E452D5" w:rsidRDefault="00E452D5">
      <w:pPr>
        <w:rPr>
          <w:sz w:val="28"/>
        </w:rPr>
      </w:pPr>
    </w:p>
    <w:p w14:paraId="57C4513E" w14:textId="3FE98555" w:rsidR="00335EE8" w:rsidRDefault="00335EE8" w:rsidP="00335EE8">
      <w:pPr>
        <w:pStyle w:val="Ttulo2"/>
        <w:numPr>
          <w:ilvl w:val="1"/>
          <w:numId w:val="1"/>
        </w:numPr>
        <w:suppressAutoHyphens w:val="0"/>
        <w:spacing w:before="0" w:after="120"/>
        <w:ind w:left="720" w:hanging="720"/>
        <w:rPr>
          <w:color w:val="0000FF"/>
          <w:sz w:val="28"/>
        </w:rPr>
      </w:pPr>
      <w:r>
        <w:rPr>
          <w:color w:val="0000FF"/>
          <w:sz w:val="28"/>
        </w:rPr>
        <w:t>Tratamento de Erros e Exceções</w:t>
      </w:r>
    </w:p>
    <w:p w14:paraId="3959AA5D" w14:textId="62456FF0" w:rsidR="00335EE8" w:rsidRPr="00335EE8" w:rsidRDefault="00335EE8" w:rsidP="00335EE8">
      <w:r>
        <w:t>[Defina como os erros serão tratado, apresentados e persistidos]</w:t>
      </w:r>
    </w:p>
    <w:p w14:paraId="50C8635F" w14:textId="77777777" w:rsidR="00E452D5" w:rsidRDefault="00E452D5">
      <w:pPr>
        <w:pStyle w:val="Corpodetexto"/>
      </w:pPr>
    </w:p>
    <w:p w14:paraId="32991D89" w14:textId="77777777" w:rsidR="00E452D5" w:rsidRDefault="00E452D5">
      <w:pPr>
        <w:pStyle w:val="Corpodetexto"/>
      </w:pPr>
    </w:p>
    <w:p w14:paraId="370EEB6F" w14:textId="77777777" w:rsidR="00E452D5" w:rsidRDefault="00D87D31" w:rsidP="007D4E26">
      <w:pPr>
        <w:pStyle w:val="Ttulo1"/>
        <w:numPr>
          <w:ilvl w:val="0"/>
          <w:numId w:val="1"/>
        </w:numPr>
        <w:suppressAutoHyphens w:val="0"/>
        <w:ind w:left="360" w:hanging="360"/>
        <w:rPr>
          <w:color w:val="0000FF"/>
          <w:szCs w:val="24"/>
        </w:rPr>
      </w:pPr>
      <w:bookmarkStart w:id="15" w:name="_Toc287686991"/>
      <w:r>
        <w:rPr>
          <w:color w:val="0000FF"/>
          <w:szCs w:val="24"/>
        </w:rPr>
        <w:lastRenderedPageBreak/>
        <w:t>Visão de Segurança</w:t>
      </w:r>
      <w:bookmarkEnd w:id="15"/>
    </w:p>
    <w:p w14:paraId="526AD2EC" w14:textId="77777777" w:rsidR="00E452D5" w:rsidRDefault="00D87D31">
      <w:pPr>
        <w:pStyle w:val="Corpodetexto"/>
      </w:pPr>
      <w:r>
        <w:t>[Esta seção resume as informações de segurança para uma nova aplicação a ser desenvolvida. Atente para as aplicações com tipos de usuários não previstos, pois elas irão demandar alterações nos  Portais e Infraestrutura para serem implementadas. Exemplo: clientes (consorciados, segurados) e grupos de prestadores ainda não abrangidos pelo Portal de Negócios.]</w:t>
      </w:r>
    </w:p>
    <w:p w14:paraId="672A7A27" w14:textId="77777777" w:rsidR="00E452D5" w:rsidRDefault="00E452D5">
      <w:pPr>
        <w:pStyle w:val="Corpodetexto"/>
      </w:pPr>
    </w:p>
    <w:p w14:paraId="639D22E0" w14:textId="77777777" w:rsidR="00E452D5" w:rsidRDefault="00D87D31">
      <w:pPr>
        <w:pStyle w:val="Corpodetexto"/>
      </w:pPr>
      <w:r>
        <w:t>A aplicação terá as seguintes formas de acesso:</w:t>
      </w:r>
    </w:p>
    <w:p w14:paraId="1E4FDD1E" w14:textId="77777777" w:rsidR="00E452D5" w:rsidRDefault="00E452D5">
      <w:pPr>
        <w:pStyle w:val="Corpodetexto"/>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9"/>
        <w:gridCol w:w="1750"/>
        <w:gridCol w:w="2465"/>
        <w:gridCol w:w="2266"/>
      </w:tblGrid>
      <w:tr w:rsidR="00E452D5" w14:paraId="3BD94C3A" w14:textId="77777777">
        <w:trPr>
          <w:cantSplit/>
          <w:tblHeader/>
        </w:trPr>
        <w:tc>
          <w:tcPr>
            <w:tcW w:w="2159" w:type="dxa"/>
            <w:tcBorders>
              <w:top w:val="single" w:sz="1" w:space="0" w:color="000000"/>
              <w:left w:val="single" w:sz="1" w:space="0" w:color="000000"/>
              <w:bottom w:val="single" w:sz="1" w:space="0" w:color="000000"/>
            </w:tcBorders>
          </w:tcPr>
          <w:p w14:paraId="78E29765" w14:textId="77777777" w:rsidR="00E452D5" w:rsidRDefault="00D87D31">
            <w:pPr>
              <w:pStyle w:val="Ttulodatabela"/>
            </w:pPr>
            <w:r>
              <w:t>Usuários</w:t>
            </w:r>
          </w:p>
        </w:tc>
        <w:tc>
          <w:tcPr>
            <w:tcW w:w="1750" w:type="dxa"/>
            <w:tcBorders>
              <w:top w:val="single" w:sz="1" w:space="0" w:color="000000"/>
              <w:left w:val="single" w:sz="1" w:space="0" w:color="000000"/>
              <w:bottom w:val="single" w:sz="1" w:space="0" w:color="000000"/>
            </w:tcBorders>
          </w:tcPr>
          <w:p w14:paraId="27D6F32E" w14:textId="77777777" w:rsidR="00E452D5" w:rsidRDefault="00D87D31">
            <w:pPr>
              <w:pStyle w:val="Ttulodatabela"/>
            </w:pPr>
            <w:r>
              <w:t>Tipo</w:t>
            </w:r>
          </w:p>
        </w:tc>
        <w:tc>
          <w:tcPr>
            <w:tcW w:w="2465" w:type="dxa"/>
            <w:tcBorders>
              <w:top w:val="single" w:sz="1" w:space="0" w:color="000000"/>
              <w:left w:val="single" w:sz="1" w:space="0" w:color="000000"/>
              <w:bottom w:val="single" w:sz="1" w:space="0" w:color="000000"/>
            </w:tcBorders>
          </w:tcPr>
          <w:p w14:paraId="7C3BFE5A" w14:textId="77777777" w:rsidR="00E452D5" w:rsidRDefault="00D87D31">
            <w:pPr>
              <w:pStyle w:val="Ttulodatabela"/>
            </w:pPr>
            <w:r>
              <w:t>Portal</w:t>
            </w:r>
          </w:p>
        </w:tc>
        <w:tc>
          <w:tcPr>
            <w:tcW w:w="2266" w:type="dxa"/>
            <w:tcBorders>
              <w:top w:val="single" w:sz="1" w:space="0" w:color="000000"/>
              <w:left w:val="single" w:sz="1" w:space="0" w:color="000000"/>
              <w:bottom w:val="single" w:sz="1" w:space="0" w:color="000000"/>
              <w:right w:val="single" w:sz="1" w:space="0" w:color="000000"/>
            </w:tcBorders>
          </w:tcPr>
          <w:p w14:paraId="2499D050" w14:textId="77777777" w:rsidR="00E452D5" w:rsidRDefault="00D87D31">
            <w:pPr>
              <w:pStyle w:val="Ttulodatabela"/>
            </w:pPr>
            <w:r>
              <w:t>Acesso</w:t>
            </w:r>
          </w:p>
        </w:tc>
      </w:tr>
      <w:tr w:rsidR="00E452D5" w14:paraId="56FED22B" w14:textId="77777777">
        <w:trPr>
          <w:cantSplit/>
        </w:trPr>
        <w:tc>
          <w:tcPr>
            <w:tcW w:w="2159" w:type="dxa"/>
            <w:tcBorders>
              <w:left w:val="single" w:sz="1" w:space="0" w:color="000000"/>
              <w:bottom w:val="single" w:sz="1" w:space="0" w:color="000000"/>
            </w:tcBorders>
          </w:tcPr>
          <w:p w14:paraId="1A4E2BA2" w14:textId="77777777" w:rsidR="00E452D5" w:rsidRDefault="00D87D31">
            <w:pPr>
              <w:pStyle w:val="Contedodatabela"/>
            </w:pPr>
            <w:r>
              <w:t>Nome_do_ator</w:t>
            </w:r>
          </w:p>
        </w:tc>
        <w:tc>
          <w:tcPr>
            <w:tcW w:w="1750" w:type="dxa"/>
            <w:tcBorders>
              <w:left w:val="single" w:sz="1" w:space="0" w:color="000000"/>
              <w:bottom w:val="single" w:sz="1" w:space="0" w:color="000000"/>
            </w:tcBorders>
          </w:tcPr>
          <w:p w14:paraId="43ECA22B" w14:textId="77777777" w:rsidR="00E452D5" w:rsidRDefault="00D87D31">
            <w:pPr>
              <w:pStyle w:val="Contedodatabela"/>
            </w:pPr>
            <w:r>
              <w:t>Prestadores</w:t>
            </w:r>
          </w:p>
        </w:tc>
        <w:tc>
          <w:tcPr>
            <w:tcW w:w="2465" w:type="dxa"/>
            <w:tcBorders>
              <w:left w:val="single" w:sz="1" w:space="0" w:color="000000"/>
              <w:bottom w:val="single" w:sz="1" w:space="0" w:color="000000"/>
            </w:tcBorders>
          </w:tcPr>
          <w:p w14:paraId="68162DED" w14:textId="77777777" w:rsidR="00E452D5" w:rsidRDefault="00D87D31">
            <w:pPr>
              <w:pStyle w:val="Contedodatabela"/>
            </w:pPr>
            <w:r>
              <w:t>Portal de Negócios</w:t>
            </w:r>
          </w:p>
        </w:tc>
        <w:tc>
          <w:tcPr>
            <w:tcW w:w="2266" w:type="dxa"/>
            <w:tcBorders>
              <w:left w:val="single" w:sz="1" w:space="0" w:color="000000"/>
              <w:bottom w:val="single" w:sz="1" w:space="0" w:color="000000"/>
              <w:right w:val="single" w:sz="1" w:space="0" w:color="000000"/>
            </w:tcBorders>
          </w:tcPr>
          <w:p w14:paraId="35ECC2ED" w14:textId="77777777" w:rsidR="00E452D5" w:rsidRDefault="00D87D31">
            <w:pPr>
              <w:pStyle w:val="Contedodatabela"/>
            </w:pPr>
            <w:r>
              <w:t>Externo</w:t>
            </w:r>
          </w:p>
        </w:tc>
      </w:tr>
      <w:tr w:rsidR="00E452D5" w14:paraId="7C3BFE65" w14:textId="77777777">
        <w:trPr>
          <w:cantSplit/>
        </w:trPr>
        <w:tc>
          <w:tcPr>
            <w:tcW w:w="2159" w:type="dxa"/>
            <w:tcBorders>
              <w:left w:val="single" w:sz="1" w:space="0" w:color="000000"/>
              <w:bottom w:val="single" w:sz="1" w:space="0" w:color="000000"/>
            </w:tcBorders>
          </w:tcPr>
          <w:p w14:paraId="08D18DD2" w14:textId="77777777" w:rsidR="00E452D5" w:rsidRDefault="00D87D31">
            <w:pPr>
              <w:pStyle w:val="Contedodatabela"/>
            </w:pPr>
            <w:r>
              <w:t>Nome_do_ator</w:t>
            </w:r>
          </w:p>
        </w:tc>
        <w:tc>
          <w:tcPr>
            <w:tcW w:w="1750" w:type="dxa"/>
            <w:tcBorders>
              <w:left w:val="single" w:sz="1" w:space="0" w:color="000000"/>
              <w:bottom w:val="single" w:sz="1" w:space="0" w:color="000000"/>
            </w:tcBorders>
          </w:tcPr>
          <w:p w14:paraId="6A3A6EBA" w14:textId="77777777" w:rsidR="00E452D5" w:rsidRDefault="00D87D31">
            <w:pPr>
              <w:pStyle w:val="Contedodatabela"/>
            </w:pPr>
            <w:r>
              <w:t>Colaboradores</w:t>
            </w:r>
          </w:p>
        </w:tc>
        <w:tc>
          <w:tcPr>
            <w:tcW w:w="2465" w:type="dxa"/>
            <w:tcBorders>
              <w:left w:val="single" w:sz="1" w:space="0" w:color="000000"/>
              <w:bottom w:val="single" w:sz="1" w:space="0" w:color="000000"/>
            </w:tcBorders>
          </w:tcPr>
          <w:p w14:paraId="5EB6D3AC" w14:textId="77777777" w:rsidR="00E452D5" w:rsidRDefault="00D87D31">
            <w:pPr>
              <w:pStyle w:val="Contedodatabela"/>
            </w:pPr>
            <w:r>
              <w:t>Sistemas Corporativos</w:t>
            </w:r>
          </w:p>
        </w:tc>
        <w:tc>
          <w:tcPr>
            <w:tcW w:w="2266" w:type="dxa"/>
            <w:tcBorders>
              <w:left w:val="single" w:sz="1" w:space="0" w:color="000000"/>
              <w:bottom w:val="single" w:sz="1" w:space="0" w:color="000000"/>
              <w:right w:val="single" w:sz="1" w:space="0" w:color="000000"/>
            </w:tcBorders>
          </w:tcPr>
          <w:p w14:paraId="26E36239" w14:textId="77777777" w:rsidR="00E452D5" w:rsidRDefault="00D87D31">
            <w:pPr>
              <w:pStyle w:val="Contedodatabela"/>
            </w:pPr>
            <w:r>
              <w:t>Interno e/ou Externo</w:t>
            </w:r>
          </w:p>
        </w:tc>
      </w:tr>
      <w:tr w:rsidR="00E452D5" w14:paraId="6E36A69D" w14:textId="77777777">
        <w:trPr>
          <w:cantSplit/>
        </w:trPr>
        <w:tc>
          <w:tcPr>
            <w:tcW w:w="2159" w:type="dxa"/>
            <w:tcBorders>
              <w:left w:val="single" w:sz="1" w:space="0" w:color="000000"/>
              <w:bottom w:val="single" w:sz="1" w:space="0" w:color="000000"/>
            </w:tcBorders>
          </w:tcPr>
          <w:p w14:paraId="249B52CB" w14:textId="77777777" w:rsidR="00E452D5" w:rsidRDefault="00D87D31">
            <w:pPr>
              <w:pStyle w:val="Contedodatabela"/>
            </w:pPr>
            <w:r>
              <w:t>Nome_do_ator</w:t>
            </w:r>
          </w:p>
        </w:tc>
        <w:tc>
          <w:tcPr>
            <w:tcW w:w="1750" w:type="dxa"/>
            <w:tcBorders>
              <w:left w:val="single" w:sz="1" w:space="0" w:color="000000"/>
              <w:bottom w:val="single" w:sz="1" w:space="0" w:color="000000"/>
            </w:tcBorders>
          </w:tcPr>
          <w:p w14:paraId="75C3F103" w14:textId="77777777" w:rsidR="00E452D5" w:rsidRDefault="00D87D31">
            <w:pPr>
              <w:pStyle w:val="Contedodatabela"/>
            </w:pPr>
            <w:r>
              <w:t>Corretores</w:t>
            </w:r>
          </w:p>
        </w:tc>
        <w:tc>
          <w:tcPr>
            <w:tcW w:w="2465" w:type="dxa"/>
            <w:tcBorders>
              <w:left w:val="single" w:sz="1" w:space="0" w:color="000000"/>
              <w:bottom w:val="single" w:sz="1" w:space="0" w:color="000000"/>
            </w:tcBorders>
          </w:tcPr>
          <w:p w14:paraId="7901F3ED" w14:textId="77777777" w:rsidR="00E452D5" w:rsidRDefault="00D87D31">
            <w:pPr>
              <w:pStyle w:val="Contedodatabela"/>
            </w:pPr>
            <w:r>
              <w:t>Corretor Online</w:t>
            </w:r>
          </w:p>
        </w:tc>
        <w:tc>
          <w:tcPr>
            <w:tcW w:w="2266" w:type="dxa"/>
            <w:tcBorders>
              <w:left w:val="single" w:sz="1" w:space="0" w:color="000000"/>
              <w:bottom w:val="single" w:sz="1" w:space="0" w:color="000000"/>
              <w:right w:val="single" w:sz="1" w:space="0" w:color="000000"/>
            </w:tcBorders>
          </w:tcPr>
          <w:p w14:paraId="5AF7C468" w14:textId="77777777" w:rsidR="00E452D5" w:rsidRDefault="00D87D31">
            <w:pPr>
              <w:pStyle w:val="Contedodatabela"/>
            </w:pPr>
            <w:r>
              <w:t>Externo</w:t>
            </w:r>
          </w:p>
        </w:tc>
      </w:tr>
    </w:tbl>
    <w:p w14:paraId="41A2D743" w14:textId="77777777" w:rsidR="00E452D5" w:rsidRDefault="00E452D5">
      <w:pPr>
        <w:pStyle w:val="Corpodetexto"/>
      </w:pPr>
    </w:p>
    <w:p w14:paraId="1F28F37E" w14:textId="77777777" w:rsidR="00E452D5" w:rsidRDefault="00D87D31">
      <w:pPr>
        <w:pStyle w:val="Corpodetexto"/>
      </w:pPr>
      <w:r>
        <w:t xml:space="preserve">O cadastramento dos usuários e das permissões de acesso deverá ser feito no Sistema de Segurança Informix e no LDAP. </w:t>
      </w:r>
    </w:p>
    <w:p w14:paraId="0111ED90" w14:textId="77777777" w:rsidR="00E452D5" w:rsidRDefault="00D87D31">
      <w:pPr>
        <w:pStyle w:val="Corpodetexto"/>
      </w:pPr>
      <w:r>
        <w:t>A solicitação de cadastramento da segurança deverá ser encaminhada à área de Segurança da Informação.</w:t>
      </w:r>
    </w:p>
    <w:p w14:paraId="27D3570D" w14:textId="77777777" w:rsidR="00E452D5" w:rsidRDefault="00E452D5">
      <w:pPr>
        <w:pStyle w:val="Corpodetexto"/>
      </w:pPr>
    </w:p>
    <w:p w14:paraId="71BF47DE" w14:textId="77777777" w:rsidR="00E452D5" w:rsidRDefault="00D87D31">
      <w:r>
        <w:br w:type="page"/>
      </w:r>
    </w:p>
    <w:p w14:paraId="5234F331" w14:textId="77777777" w:rsidR="00E452D5" w:rsidRDefault="00D87D31" w:rsidP="007D4E26">
      <w:pPr>
        <w:pStyle w:val="Ttulo1"/>
        <w:numPr>
          <w:ilvl w:val="0"/>
          <w:numId w:val="1"/>
        </w:numPr>
        <w:suppressAutoHyphens w:val="0"/>
        <w:ind w:left="360" w:hanging="360"/>
        <w:rPr>
          <w:szCs w:val="24"/>
        </w:rPr>
      </w:pPr>
      <w:bookmarkStart w:id="16" w:name="_Toc287686992"/>
      <w:r>
        <w:rPr>
          <w:szCs w:val="24"/>
        </w:rPr>
        <w:lastRenderedPageBreak/>
        <w:t>Visão de Implantação</w:t>
      </w:r>
      <w:bookmarkEnd w:id="16"/>
    </w:p>
    <w:p w14:paraId="54627172" w14:textId="77777777" w:rsidR="00E452D5" w:rsidRDefault="00D87D31">
      <w:pPr>
        <w:pStyle w:val="Corpodetexto"/>
      </w:pPr>
      <w:r>
        <w:t>[O diagrama deve exibir todos os nodes (clientes e servidores) envolvidos na solução, seus tipos e nomes (Exemplo: &lt;&lt;Servidor de Aplicações&gt;&gt; li07:WebSphere, &lt;&lt;Banco de Dados&gt;&gt; u01:Informix), a forma de comunicação entre os nodes (BUS – mesma máquina, LAN – rede interna, INTERNET – rede externa) e a distribuição dos principais componentes entre eles.]</w:t>
      </w:r>
    </w:p>
    <w:p w14:paraId="5FA709AA" w14:textId="77777777" w:rsidR="00E452D5" w:rsidRDefault="00D87D31">
      <w:pPr>
        <w:pStyle w:val="Corpodetexto"/>
      </w:pPr>
      <w:r>
        <w:t>&lt;  DIAGRAMA DE IMPLANTAÇÃO  &gt;</w:t>
      </w:r>
    </w:p>
    <w:p w14:paraId="262AA423" w14:textId="77777777" w:rsidR="00E452D5" w:rsidRDefault="00E452D5">
      <w:pPr>
        <w:pStyle w:val="Corpodetexto"/>
      </w:pPr>
    </w:p>
    <w:p w14:paraId="4CE7A356" w14:textId="77777777" w:rsidR="00E452D5" w:rsidRDefault="00D87D31">
      <w:pPr>
        <w:pStyle w:val="Ttulo2"/>
        <w:numPr>
          <w:ilvl w:val="1"/>
          <w:numId w:val="1"/>
        </w:numPr>
        <w:suppressAutoHyphens w:val="0"/>
        <w:spacing w:before="0" w:after="120"/>
        <w:ind w:left="720" w:hanging="720"/>
        <w:rPr>
          <w:color w:val="0000FF"/>
          <w:sz w:val="28"/>
        </w:rPr>
      </w:pPr>
      <w:bookmarkStart w:id="17" w:name="_Toc287686993"/>
      <w:r>
        <w:rPr>
          <w:color w:val="0000FF"/>
          <w:sz w:val="28"/>
        </w:rPr>
        <w:t>Servidor Web</w:t>
      </w:r>
      <w:bookmarkEnd w:id="17"/>
      <w:r>
        <w:rPr>
          <w:color w:val="0000FF"/>
          <w:sz w:val="28"/>
        </w:rPr>
        <w:t xml:space="preserve"> </w:t>
      </w:r>
    </w:p>
    <w:p w14:paraId="6D72052A" w14:textId="77777777" w:rsidR="00E452D5" w:rsidRDefault="00D87D31">
      <w:pPr>
        <w:pStyle w:val="Corpodetexto"/>
      </w:pPr>
      <w:r>
        <w:t>[O redirecionamento no Vault é necessário às aplicações acessadas externamente. O proxy no WebServer é necesssário às aplicações acessadas via Portais.]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35"/>
        <w:gridCol w:w="1969"/>
        <w:gridCol w:w="3436"/>
      </w:tblGrid>
      <w:tr w:rsidR="00E452D5" w14:paraId="1C7DAAC2" w14:textId="77777777">
        <w:trPr>
          <w:cantSplit/>
        </w:trPr>
        <w:tc>
          <w:tcPr>
            <w:tcW w:w="3235" w:type="dxa"/>
            <w:tcBorders>
              <w:top w:val="single" w:sz="1" w:space="0" w:color="000000"/>
              <w:left w:val="single" w:sz="1" w:space="0" w:color="000000"/>
              <w:bottom w:val="single" w:sz="1" w:space="0" w:color="000000"/>
            </w:tcBorders>
          </w:tcPr>
          <w:p w14:paraId="4A3CFDD0" w14:textId="77777777" w:rsidR="00E452D5" w:rsidRDefault="00D87D31">
            <w:pPr>
              <w:pStyle w:val="Ttulodatabela"/>
            </w:pPr>
            <w:r>
              <w:t xml:space="preserve">Redirecionamento no Vault </w:t>
            </w:r>
          </w:p>
        </w:tc>
        <w:tc>
          <w:tcPr>
            <w:tcW w:w="1969" w:type="dxa"/>
            <w:tcBorders>
              <w:top w:val="single" w:sz="1" w:space="0" w:color="000000"/>
              <w:left w:val="single" w:sz="1" w:space="0" w:color="000000"/>
              <w:bottom w:val="single" w:sz="1" w:space="0" w:color="000000"/>
            </w:tcBorders>
          </w:tcPr>
          <w:p w14:paraId="20E20196" w14:textId="77777777" w:rsidR="00E452D5" w:rsidRDefault="00D87D31">
            <w:pPr>
              <w:pStyle w:val="Contedodatabela"/>
            </w:pPr>
            <w:r>
              <w:t>/j2ee/context_root</w:t>
            </w:r>
          </w:p>
        </w:tc>
        <w:tc>
          <w:tcPr>
            <w:tcW w:w="3436" w:type="dxa"/>
            <w:tcBorders>
              <w:top w:val="single" w:sz="1" w:space="0" w:color="000000"/>
              <w:left w:val="single" w:sz="1" w:space="0" w:color="000000"/>
              <w:bottom w:val="single" w:sz="1" w:space="0" w:color="000000"/>
              <w:right w:val="single" w:sz="1" w:space="0" w:color="000000"/>
            </w:tcBorders>
          </w:tcPr>
          <w:p w14:paraId="196395FC" w14:textId="77777777" w:rsidR="00E452D5" w:rsidRDefault="00D87D31">
            <w:pPr>
              <w:pStyle w:val="Contedodatabela"/>
            </w:pPr>
            <w:r>
              <w:t>http://servidor_was/context_root</w:t>
            </w:r>
          </w:p>
        </w:tc>
      </w:tr>
      <w:tr w:rsidR="00E452D5" w14:paraId="77DA27D8" w14:textId="77777777">
        <w:trPr>
          <w:cantSplit/>
        </w:trPr>
        <w:tc>
          <w:tcPr>
            <w:tcW w:w="3235" w:type="dxa"/>
            <w:tcBorders>
              <w:left w:val="single" w:sz="1" w:space="0" w:color="000000"/>
              <w:bottom w:val="single" w:sz="1" w:space="0" w:color="000000"/>
            </w:tcBorders>
          </w:tcPr>
          <w:p w14:paraId="1C0C8F86" w14:textId="77777777" w:rsidR="00E452D5" w:rsidRDefault="00D87D31">
            <w:pPr>
              <w:pStyle w:val="Ttulodatabela"/>
            </w:pPr>
            <w:r>
              <w:t xml:space="preserve">Proxy no WebServer </w:t>
            </w:r>
          </w:p>
        </w:tc>
        <w:tc>
          <w:tcPr>
            <w:tcW w:w="1969" w:type="dxa"/>
            <w:tcBorders>
              <w:left w:val="single" w:sz="1" w:space="0" w:color="000000"/>
              <w:bottom w:val="single" w:sz="1" w:space="0" w:color="000000"/>
            </w:tcBorders>
          </w:tcPr>
          <w:p w14:paraId="28EAC041" w14:textId="77777777" w:rsidR="00E452D5" w:rsidRDefault="00D87D31">
            <w:pPr>
              <w:pStyle w:val="Contedodatabela"/>
            </w:pPr>
            <w:r>
              <w:t>/j2ee/context_root</w:t>
            </w:r>
          </w:p>
        </w:tc>
        <w:tc>
          <w:tcPr>
            <w:tcW w:w="3436" w:type="dxa"/>
            <w:tcBorders>
              <w:left w:val="single" w:sz="1" w:space="0" w:color="000000"/>
              <w:bottom w:val="single" w:sz="1" w:space="0" w:color="000000"/>
              <w:right w:val="single" w:sz="1" w:space="0" w:color="000000"/>
            </w:tcBorders>
          </w:tcPr>
          <w:p w14:paraId="50DE3669" w14:textId="77777777" w:rsidR="00E452D5" w:rsidRDefault="00D87D31">
            <w:pPr>
              <w:pStyle w:val="Contedodatabela"/>
            </w:pPr>
            <w:r>
              <w:t>http://servidor_was/context_root</w:t>
            </w:r>
          </w:p>
        </w:tc>
      </w:tr>
    </w:tbl>
    <w:p w14:paraId="0737712C" w14:textId="77777777" w:rsidR="00E452D5" w:rsidRDefault="00D87D31">
      <w:pPr>
        <w:pStyle w:val="Corpodetexto"/>
      </w:pPr>
      <w:r>
        <w:br w:type="page"/>
      </w:r>
    </w:p>
    <w:p w14:paraId="74FD6771" w14:textId="77777777" w:rsidR="00E452D5" w:rsidRDefault="00D87D31">
      <w:pPr>
        <w:pStyle w:val="Ttulo2"/>
        <w:numPr>
          <w:ilvl w:val="1"/>
          <w:numId w:val="1"/>
        </w:numPr>
        <w:suppressAutoHyphens w:val="0"/>
        <w:spacing w:before="0" w:after="120"/>
        <w:ind w:left="720" w:hanging="720"/>
        <w:rPr>
          <w:color w:val="0000FF"/>
          <w:sz w:val="28"/>
        </w:rPr>
      </w:pPr>
      <w:bookmarkStart w:id="18" w:name="_Toc287686994"/>
      <w:r>
        <w:rPr>
          <w:color w:val="0000FF"/>
          <w:sz w:val="28"/>
        </w:rPr>
        <w:lastRenderedPageBreak/>
        <w:t>Servidor de Aplicações</w:t>
      </w:r>
      <w:bookmarkEnd w:id="18"/>
    </w:p>
    <w:p w14:paraId="38765EAD" w14:textId="77777777" w:rsidR="00E452D5" w:rsidRDefault="00D87D31">
      <w:pPr>
        <w:rPr>
          <w:color w:val="0000FF"/>
        </w:rPr>
      </w:pPr>
      <w:r>
        <w:rPr>
          <w:color w:val="0000FF"/>
        </w:rPr>
        <w:t>[Provider é a marca do Banco de Dados ao qual se destina o driver (Exemplo: Informix, Oracle, SQLServer). Drivers XA deverão ser utilizados quando são necessárias transações envolvendo mais de um datasource, ou envolvendo datasources e mensageria (MQ). A versão 5 de datasource é necessária às aplicações construídas na espeficicação J2EE 1.3. Banco corresponde ao nome da instance do Banco de Dados (Exemplo: porto, orarh).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42"/>
        <w:gridCol w:w="1390"/>
        <w:gridCol w:w="895"/>
        <w:gridCol w:w="911"/>
        <w:gridCol w:w="1126"/>
        <w:gridCol w:w="841"/>
        <w:gridCol w:w="1235"/>
      </w:tblGrid>
      <w:tr w:rsidR="00E452D5" w14:paraId="3FC1AF4C" w14:textId="77777777">
        <w:trPr>
          <w:cantSplit/>
          <w:tblHeader/>
        </w:trPr>
        <w:tc>
          <w:tcPr>
            <w:tcW w:w="2242" w:type="dxa"/>
            <w:tcBorders>
              <w:top w:val="single" w:sz="1" w:space="0" w:color="000000"/>
              <w:left w:val="single" w:sz="1" w:space="0" w:color="000000"/>
              <w:bottom w:val="single" w:sz="1" w:space="0" w:color="000000"/>
            </w:tcBorders>
          </w:tcPr>
          <w:p w14:paraId="301AD9CE" w14:textId="77777777" w:rsidR="00E452D5" w:rsidRDefault="00D87D31">
            <w:pPr>
              <w:pStyle w:val="Ttulodatabela"/>
            </w:pPr>
            <w:r>
              <w:t>Datasource</w:t>
            </w:r>
          </w:p>
        </w:tc>
        <w:tc>
          <w:tcPr>
            <w:tcW w:w="1390" w:type="dxa"/>
            <w:tcBorders>
              <w:top w:val="single" w:sz="1" w:space="0" w:color="000000"/>
              <w:left w:val="single" w:sz="1" w:space="0" w:color="000000"/>
              <w:bottom w:val="single" w:sz="1" w:space="0" w:color="000000"/>
            </w:tcBorders>
          </w:tcPr>
          <w:p w14:paraId="11228E34" w14:textId="77777777" w:rsidR="00E452D5" w:rsidRDefault="00D87D31">
            <w:pPr>
              <w:pStyle w:val="Ttulodatabela"/>
            </w:pPr>
            <w:r>
              <w:t>Provider</w:t>
            </w:r>
          </w:p>
        </w:tc>
        <w:tc>
          <w:tcPr>
            <w:tcW w:w="895" w:type="dxa"/>
            <w:tcBorders>
              <w:top w:val="single" w:sz="1" w:space="0" w:color="000000"/>
              <w:left w:val="single" w:sz="1" w:space="0" w:color="000000"/>
              <w:bottom w:val="single" w:sz="1" w:space="0" w:color="000000"/>
            </w:tcBorders>
          </w:tcPr>
          <w:p w14:paraId="75B6169C" w14:textId="77777777" w:rsidR="00E452D5" w:rsidRDefault="00D87D31">
            <w:pPr>
              <w:pStyle w:val="Ttulodatabela"/>
            </w:pPr>
            <w:r>
              <w:t>XA</w:t>
            </w:r>
          </w:p>
        </w:tc>
        <w:tc>
          <w:tcPr>
            <w:tcW w:w="911" w:type="dxa"/>
            <w:tcBorders>
              <w:top w:val="single" w:sz="1" w:space="0" w:color="000000"/>
              <w:left w:val="single" w:sz="1" w:space="0" w:color="000000"/>
              <w:bottom w:val="single" w:sz="1" w:space="0" w:color="000000"/>
            </w:tcBorders>
          </w:tcPr>
          <w:p w14:paraId="658E67F0" w14:textId="77777777" w:rsidR="00E452D5" w:rsidRDefault="00D87D31">
            <w:pPr>
              <w:pStyle w:val="Ttulodatabela"/>
            </w:pPr>
            <w:r>
              <w:t>Versão</w:t>
            </w:r>
          </w:p>
        </w:tc>
        <w:tc>
          <w:tcPr>
            <w:tcW w:w="1126" w:type="dxa"/>
            <w:tcBorders>
              <w:top w:val="single" w:sz="1" w:space="0" w:color="000000"/>
              <w:left w:val="single" w:sz="1" w:space="0" w:color="000000"/>
              <w:bottom w:val="single" w:sz="1" w:space="0" w:color="000000"/>
            </w:tcBorders>
          </w:tcPr>
          <w:p w14:paraId="23365967" w14:textId="77777777" w:rsidR="00E452D5" w:rsidRDefault="00D87D31">
            <w:pPr>
              <w:pStyle w:val="Ttulodatabela"/>
            </w:pPr>
            <w:r>
              <w:t>Servidor</w:t>
            </w:r>
          </w:p>
        </w:tc>
        <w:tc>
          <w:tcPr>
            <w:tcW w:w="841" w:type="dxa"/>
            <w:tcBorders>
              <w:top w:val="single" w:sz="1" w:space="0" w:color="000000"/>
              <w:left w:val="single" w:sz="1" w:space="0" w:color="000000"/>
              <w:bottom w:val="single" w:sz="1" w:space="0" w:color="000000"/>
            </w:tcBorders>
          </w:tcPr>
          <w:p w14:paraId="77107784" w14:textId="77777777" w:rsidR="00E452D5" w:rsidRDefault="00D87D31">
            <w:pPr>
              <w:pStyle w:val="Ttulodatabela"/>
            </w:pPr>
            <w:r>
              <w:t>Banco</w:t>
            </w:r>
          </w:p>
        </w:tc>
        <w:tc>
          <w:tcPr>
            <w:tcW w:w="1235" w:type="dxa"/>
            <w:tcBorders>
              <w:top w:val="single" w:sz="1" w:space="0" w:color="000000"/>
              <w:left w:val="single" w:sz="1" w:space="0" w:color="000000"/>
              <w:bottom w:val="single" w:sz="1" w:space="0" w:color="000000"/>
              <w:right w:val="single" w:sz="1" w:space="0" w:color="000000"/>
            </w:tcBorders>
          </w:tcPr>
          <w:p w14:paraId="4DC5FE82" w14:textId="77777777" w:rsidR="00E452D5" w:rsidRDefault="00D87D31">
            <w:pPr>
              <w:pStyle w:val="Ttulodatabela"/>
            </w:pPr>
            <w:r>
              <w:t>Login</w:t>
            </w:r>
          </w:p>
        </w:tc>
      </w:tr>
      <w:tr w:rsidR="00E452D5" w14:paraId="0ED34FBC" w14:textId="77777777">
        <w:trPr>
          <w:cantSplit/>
        </w:trPr>
        <w:tc>
          <w:tcPr>
            <w:tcW w:w="2242" w:type="dxa"/>
            <w:tcBorders>
              <w:left w:val="single" w:sz="1" w:space="0" w:color="000000"/>
              <w:bottom w:val="single" w:sz="1" w:space="0" w:color="000000"/>
            </w:tcBorders>
          </w:tcPr>
          <w:p w14:paraId="046EC9EF" w14:textId="77777777" w:rsidR="00E452D5" w:rsidRDefault="00D87D31">
            <w:pPr>
              <w:pStyle w:val="Contedodatabela"/>
            </w:pPr>
            <w:r>
              <w:t>jdbc/name</w:t>
            </w:r>
          </w:p>
        </w:tc>
        <w:tc>
          <w:tcPr>
            <w:tcW w:w="1390" w:type="dxa"/>
            <w:tcBorders>
              <w:left w:val="single" w:sz="1" w:space="0" w:color="000000"/>
              <w:bottom w:val="single" w:sz="1" w:space="0" w:color="000000"/>
            </w:tcBorders>
          </w:tcPr>
          <w:p w14:paraId="294588B4" w14:textId="77777777" w:rsidR="00E452D5" w:rsidRDefault="00D87D31">
            <w:pPr>
              <w:pStyle w:val="Contedodatabela"/>
            </w:pPr>
            <w:r>
              <w:t>Name</w:t>
            </w:r>
          </w:p>
        </w:tc>
        <w:tc>
          <w:tcPr>
            <w:tcW w:w="895" w:type="dxa"/>
            <w:tcBorders>
              <w:left w:val="single" w:sz="1" w:space="0" w:color="000000"/>
              <w:bottom w:val="single" w:sz="1" w:space="0" w:color="000000"/>
            </w:tcBorders>
          </w:tcPr>
          <w:p w14:paraId="6B9A21AD" w14:textId="77777777" w:rsidR="00E452D5" w:rsidRDefault="00D87D31">
            <w:pPr>
              <w:pStyle w:val="Contedodatabela"/>
            </w:pPr>
            <w:r>
              <w:t>SIM | NÃO</w:t>
            </w:r>
          </w:p>
        </w:tc>
        <w:tc>
          <w:tcPr>
            <w:tcW w:w="911" w:type="dxa"/>
            <w:tcBorders>
              <w:left w:val="single" w:sz="1" w:space="0" w:color="000000"/>
              <w:bottom w:val="single" w:sz="1" w:space="0" w:color="000000"/>
            </w:tcBorders>
          </w:tcPr>
          <w:p w14:paraId="130AE435" w14:textId="77777777" w:rsidR="00E452D5" w:rsidRDefault="00D87D31">
            <w:pPr>
              <w:pStyle w:val="Contedodatabela"/>
            </w:pPr>
            <w:r>
              <w:t>4 | 5</w:t>
            </w:r>
          </w:p>
        </w:tc>
        <w:tc>
          <w:tcPr>
            <w:tcW w:w="1126" w:type="dxa"/>
            <w:tcBorders>
              <w:left w:val="single" w:sz="1" w:space="0" w:color="000000"/>
              <w:bottom w:val="single" w:sz="1" w:space="0" w:color="000000"/>
            </w:tcBorders>
          </w:tcPr>
          <w:p w14:paraId="23E1908F" w14:textId="77777777" w:rsidR="00E452D5" w:rsidRDefault="00D87D31">
            <w:pPr>
              <w:pStyle w:val="Contedodatabela"/>
            </w:pPr>
            <w:r>
              <w:t>name</w:t>
            </w:r>
          </w:p>
        </w:tc>
        <w:tc>
          <w:tcPr>
            <w:tcW w:w="841" w:type="dxa"/>
            <w:tcBorders>
              <w:left w:val="single" w:sz="1" w:space="0" w:color="000000"/>
              <w:bottom w:val="single" w:sz="1" w:space="0" w:color="000000"/>
            </w:tcBorders>
          </w:tcPr>
          <w:p w14:paraId="1F73867B" w14:textId="77777777" w:rsidR="00E452D5" w:rsidRDefault="00D87D31">
            <w:pPr>
              <w:pStyle w:val="Contedodatabela"/>
            </w:pPr>
            <w:r>
              <w:t>name</w:t>
            </w:r>
          </w:p>
        </w:tc>
        <w:tc>
          <w:tcPr>
            <w:tcW w:w="1235" w:type="dxa"/>
            <w:tcBorders>
              <w:left w:val="single" w:sz="1" w:space="0" w:color="000000"/>
              <w:bottom w:val="single" w:sz="1" w:space="0" w:color="000000"/>
              <w:right w:val="single" w:sz="1" w:space="0" w:color="000000"/>
            </w:tcBorders>
          </w:tcPr>
          <w:p w14:paraId="2DFAEFEE" w14:textId="77777777" w:rsidR="00E452D5" w:rsidRDefault="00D87D31">
            <w:pPr>
              <w:pStyle w:val="Contedodatabela"/>
            </w:pPr>
            <w:r>
              <w:t>name</w:t>
            </w:r>
          </w:p>
        </w:tc>
      </w:tr>
    </w:tbl>
    <w:p w14:paraId="5BA6A3B4" w14:textId="77777777" w:rsidR="00E452D5" w:rsidRDefault="00E452D5"/>
    <w:p w14:paraId="628868FD" w14:textId="6C4C777C" w:rsidR="00A41836" w:rsidRDefault="00A41836" w:rsidP="00A41836">
      <w:pPr>
        <w:pStyle w:val="Ttulo2"/>
        <w:numPr>
          <w:ilvl w:val="1"/>
          <w:numId w:val="1"/>
        </w:numPr>
        <w:suppressAutoHyphens w:val="0"/>
        <w:spacing w:before="0" w:after="120"/>
        <w:ind w:left="720" w:hanging="720"/>
        <w:rPr>
          <w:color w:val="0000FF"/>
          <w:sz w:val="28"/>
        </w:rPr>
      </w:pPr>
      <w:r>
        <w:rPr>
          <w:color w:val="0000FF"/>
          <w:sz w:val="28"/>
        </w:rPr>
        <w:t>Servidor de Banco de Dados</w:t>
      </w:r>
    </w:p>
    <w:p w14:paraId="2FF53058" w14:textId="65B830DD" w:rsidR="00A41836" w:rsidRPr="00A41836" w:rsidRDefault="00A41836" w:rsidP="00A41836">
      <w:pPr>
        <w:rPr>
          <w:color w:val="0000FF"/>
        </w:rPr>
      </w:pPr>
      <w:r w:rsidRPr="00A41836">
        <w:rPr>
          <w:color w:val="0000FF"/>
        </w:rPr>
        <w:t>Nome do Banco de Dados</w:t>
      </w:r>
    </w:p>
    <w:p w14:paraId="4C90AFE1" w14:textId="3DEBB00B" w:rsidR="00A41836" w:rsidRPr="00A41836" w:rsidRDefault="00A41836" w:rsidP="00A41836">
      <w:pPr>
        <w:rPr>
          <w:color w:val="0000FF"/>
        </w:rPr>
      </w:pPr>
      <w:r w:rsidRPr="00A41836">
        <w:rPr>
          <w:color w:val="0000FF"/>
        </w:rPr>
        <w:t>Endereço do servidor</w:t>
      </w:r>
    </w:p>
    <w:p w14:paraId="6238F3BE" w14:textId="02B5F409" w:rsidR="00A41836" w:rsidRPr="00A41836" w:rsidRDefault="00A41836" w:rsidP="00A41836">
      <w:pPr>
        <w:rPr>
          <w:color w:val="0000FF"/>
        </w:rPr>
      </w:pPr>
      <w:r w:rsidRPr="00A41836">
        <w:rPr>
          <w:color w:val="0000FF"/>
        </w:rPr>
        <w:t>Dados de Acesso</w:t>
      </w:r>
    </w:p>
    <w:p w14:paraId="15CD5EAE" w14:textId="04ADDC5A" w:rsidR="00A41836" w:rsidRPr="00A41836" w:rsidRDefault="00A41836" w:rsidP="00A41836">
      <w:pPr>
        <w:rPr>
          <w:color w:val="0000FF"/>
        </w:rPr>
      </w:pPr>
      <w:r w:rsidRPr="00A41836">
        <w:rPr>
          <w:color w:val="0000FF"/>
        </w:rPr>
        <w:t>Collation</w:t>
      </w:r>
    </w:p>
    <w:p w14:paraId="195FA0F0" w14:textId="77777777" w:rsidR="00A41836" w:rsidRPr="00A41836" w:rsidRDefault="00A41836" w:rsidP="00A41836"/>
    <w:p w14:paraId="22E32A60" w14:textId="77777777" w:rsidR="00E452D5" w:rsidRDefault="00E452D5">
      <w:pPr>
        <w:pStyle w:val="Corpodetexto"/>
      </w:pPr>
    </w:p>
    <w:p w14:paraId="7FDD739F" w14:textId="77777777" w:rsidR="00E452D5" w:rsidRDefault="00D87D31">
      <w:pPr>
        <w:rPr>
          <w:color w:val="0000FF"/>
        </w:rPr>
      </w:pPr>
      <w:r>
        <w:br w:type="page"/>
      </w:r>
    </w:p>
    <w:p w14:paraId="1586BDF4" w14:textId="77777777" w:rsidR="00E452D5" w:rsidRDefault="00D87D31">
      <w:pPr>
        <w:rPr>
          <w:color w:val="0000FF"/>
        </w:rPr>
      </w:pPr>
      <w:r>
        <w:lastRenderedPageBreak/>
        <w:br w:type="page"/>
      </w:r>
    </w:p>
    <w:p w14:paraId="6D320218" w14:textId="77777777" w:rsidR="00E452D5" w:rsidRDefault="00D87D31" w:rsidP="007D4E26">
      <w:pPr>
        <w:pStyle w:val="Ttulo1"/>
        <w:numPr>
          <w:ilvl w:val="0"/>
          <w:numId w:val="1"/>
        </w:numPr>
        <w:suppressAutoHyphens w:val="0"/>
        <w:ind w:left="360" w:hanging="360"/>
        <w:rPr>
          <w:color w:val="0000FF"/>
          <w:szCs w:val="24"/>
        </w:rPr>
      </w:pPr>
      <w:bookmarkStart w:id="19" w:name="_Toc287686996"/>
      <w:r>
        <w:rPr>
          <w:color w:val="0000FF"/>
          <w:szCs w:val="24"/>
        </w:rPr>
        <w:lastRenderedPageBreak/>
        <w:t>Tamanho e Desempenho</w:t>
      </w:r>
      <w:bookmarkEnd w:id="19"/>
    </w:p>
    <w:p w14:paraId="3287455C" w14:textId="77777777" w:rsidR="00E452D5" w:rsidRDefault="00D87D31">
      <w:pPr>
        <w:pStyle w:val="Corpodetexto"/>
      </w:pPr>
      <w:r>
        <w:t>[Uma descrição das principais características de dimensionamento do software que têm um impacto na arquitetura, bem como as restrições do desempenho desejado. Corresponde a requisitos não funcionais descritos no Documento de Visão.]</w:t>
      </w:r>
    </w:p>
    <w:p w14:paraId="0A7CB0F8" w14:textId="77777777" w:rsidR="00E452D5" w:rsidRDefault="00D87D31">
      <w:pPr>
        <w:pStyle w:val="Corpodetexto"/>
        <w:numPr>
          <w:ilvl w:val="0"/>
          <w:numId w:val="4"/>
        </w:numPr>
        <w:ind w:left="283" w:hanging="283"/>
      </w:pPr>
      <w:r>
        <w:t>tempo de resposta de uma realização de caso de uso</w:t>
      </w:r>
    </w:p>
    <w:p w14:paraId="6C9DC5B3" w14:textId="77777777" w:rsidR="00E452D5" w:rsidRDefault="00D87D31">
      <w:pPr>
        <w:pStyle w:val="Corpodetexto"/>
        <w:numPr>
          <w:ilvl w:val="0"/>
          <w:numId w:val="4"/>
        </w:numPr>
        <w:ind w:left="283" w:hanging="283"/>
      </w:pPr>
      <w:r>
        <w:t>quantidade de usuários simultâneos da aplicação</w:t>
      </w:r>
    </w:p>
    <w:p w14:paraId="7BB65949" w14:textId="77777777" w:rsidR="00E452D5" w:rsidRDefault="00D87D31">
      <w:pPr>
        <w:pStyle w:val="Corpodetexto"/>
        <w:numPr>
          <w:ilvl w:val="0"/>
          <w:numId w:val="4"/>
        </w:numPr>
        <w:ind w:left="283" w:hanging="283"/>
      </w:pPr>
      <w:r>
        <w:t>disponibilidade da aplicação</w:t>
      </w:r>
    </w:p>
    <w:p w14:paraId="1D8C5010" w14:textId="77777777" w:rsidR="00E452D5" w:rsidRDefault="00D87D31">
      <w:pPr>
        <w:pStyle w:val="Corpodetexto"/>
        <w:numPr>
          <w:ilvl w:val="0"/>
          <w:numId w:val="4"/>
        </w:numPr>
        <w:ind w:left="283" w:hanging="283"/>
      </w:pPr>
      <w:r>
        <w:t>frequência de mensagens trafegadas em uma integração (qtde / tempo)</w:t>
      </w:r>
    </w:p>
    <w:p w14:paraId="2AE84A1C" w14:textId="77777777" w:rsidR="00E452D5" w:rsidRDefault="00D87D31">
      <w:pPr>
        <w:pStyle w:val="Corpodetexto"/>
        <w:numPr>
          <w:ilvl w:val="0"/>
          <w:numId w:val="4"/>
        </w:numPr>
        <w:ind w:left="283" w:hanging="283"/>
      </w:pPr>
      <w:r>
        <w:t>tamanho das mensagens trafegadas em uma integração (parâmetros ou bytes)</w:t>
      </w:r>
    </w:p>
    <w:p w14:paraId="2C6FD4E9" w14:textId="77777777" w:rsidR="00E452D5" w:rsidRDefault="00D87D31">
      <w:pPr>
        <w:pStyle w:val="Corpodetexto"/>
        <w:numPr>
          <w:ilvl w:val="0"/>
          <w:numId w:val="4"/>
        </w:numPr>
        <w:ind w:left="283" w:hanging="283"/>
      </w:pPr>
      <w:r>
        <w:t>frequência de imagens enviadas para o sistema de imagens (qtde / tempo)</w:t>
      </w:r>
    </w:p>
    <w:p w14:paraId="5947C616" w14:textId="77777777" w:rsidR="00E452D5" w:rsidRDefault="00D87D31">
      <w:pPr>
        <w:pStyle w:val="Corpodetexto"/>
        <w:numPr>
          <w:ilvl w:val="0"/>
          <w:numId w:val="4"/>
        </w:numPr>
        <w:ind w:left="283" w:hanging="283"/>
      </w:pPr>
      <w:r>
        <w:t>tamanho das imagens enviadas para o sistema de imagens (bytes)</w:t>
      </w:r>
    </w:p>
    <w:p w14:paraId="318712DC" w14:textId="77777777" w:rsidR="00E452D5" w:rsidRDefault="00E452D5">
      <w:pPr>
        <w:pStyle w:val="Corpodetexto"/>
        <w:ind w:left="283"/>
      </w:pPr>
    </w:p>
    <w:p w14:paraId="25EB45BC" w14:textId="77777777" w:rsidR="00E452D5" w:rsidRDefault="00E452D5">
      <w:pPr>
        <w:pStyle w:val="Corpodetexto"/>
      </w:pPr>
    </w:p>
    <w:p w14:paraId="4DDEFF88" w14:textId="77777777" w:rsidR="0068678F" w:rsidRDefault="0068678F">
      <w:pPr>
        <w:pStyle w:val="Corpodetexto"/>
      </w:pPr>
    </w:p>
    <w:sectPr w:rsidR="0068678F">
      <w:footnotePr>
        <w:pos w:val="beneathText"/>
      </w:footnotePr>
      <w:type w:val="continuous"/>
      <w:pgSz w:w="12240" w:h="15840"/>
      <w:pgMar w:top="2145" w:right="1800" w:bottom="1540" w:left="1800"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C3386" w14:textId="77777777" w:rsidR="009E7EF7" w:rsidRDefault="009E7EF7">
      <w:pPr>
        <w:spacing w:before="0" w:line="240" w:lineRule="auto"/>
      </w:pPr>
      <w:r>
        <w:separator/>
      </w:r>
    </w:p>
  </w:endnote>
  <w:endnote w:type="continuationSeparator" w:id="0">
    <w:p w14:paraId="3C0C57C0" w14:textId="77777777" w:rsidR="009E7EF7" w:rsidRDefault="009E7EF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F7AF3" w14:textId="77777777" w:rsidR="001B5AE6" w:rsidRDefault="001B5AE6">
    <w:pPr>
      <w:pStyle w:val="Rodap"/>
      <w:pBdr>
        <w:top w:val="single" w:sz="1" w:space="1" w:color="000000"/>
      </w:pBdr>
      <w:spacing w:before="0"/>
    </w:pPr>
    <w:r>
      <w:rPr>
        <w:sz w:val="18"/>
      </w:rPr>
      <w:t xml:space="preserve">Página </w:t>
    </w:r>
    <w:r>
      <w:rPr>
        <w:rStyle w:val="Nmerodepgina"/>
        <w:sz w:val="18"/>
      </w:rPr>
      <w:fldChar w:fldCharType="begin"/>
    </w:r>
    <w:r>
      <w:rPr>
        <w:rStyle w:val="Nmerodepgina"/>
        <w:sz w:val="18"/>
      </w:rPr>
      <w:instrText xml:space="preserve"> PAGE \*ARABIC </w:instrText>
    </w:r>
    <w:r>
      <w:rPr>
        <w:rStyle w:val="Nmerodepgina"/>
        <w:sz w:val="18"/>
      </w:rPr>
      <w:fldChar w:fldCharType="separate"/>
    </w:r>
    <w:r w:rsidR="00AE6638">
      <w:rPr>
        <w:rStyle w:val="Nmerodepgina"/>
        <w:noProof/>
        <w:sz w:val="18"/>
      </w:rPr>
      <w:t>1</w:t>
    </w:r>
    <w:r>
      <w:rPr>
        <w:rStyle w:val="Nmerodepgina"/>
        <w:sz w:val="18"/>
      </w:rPr>
      <w:fldChar w:fldCharType="end"/>
    </w:r>
    <w:r>
      <w:rPr>
        <w:sz w:val="18"/>
      </w:rPr>
      <w:t xml:space="preserve"> de </w:t>
    </w:r>
    <w:r>
      <w:rPr>
        <w:rStyle w:val="Nmerodepgina"/>
        <w:sz w:val="18"/>
      </w:rPr>
      <w:fldChar w:fldCharType="begin"/>
    </w:r>
    <w:r>
      <w:rPr>
        <w:rStyle w:val="Nmerodepgina"/>
        <w:sz w:val="18"/>
      </w:rPr>
      <w:instrText xml:space="preserve"> NUMPAGES \*ARABIC </w:instrText>
    </w:r>
    <w:r>
      <w:rPr>
        <w:rStyle w:val="Nmerodepgina"/>
        <w:sz w:val="18"/>
      </w:rPr>
      <w:fldChar w:fldCharType="separate"/>
    </w:r>
    <w:r w:rsidR="00AE6638">
      <w:rPr>
        <w:rStyle w:val="Nmerodepgina"/>
        <w:noProof/>
        <w:sz w:val="18"/>
      </w:rPr>
      <w:t>22</w:t>
    </w:r>
    <w:r>
      <w:rPr>
        <w:rStyle w:val="Nmerodepgin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F71E51" w14:textId="77777777" w:rsidR="009E7EF7" w:rsidRDefault="009E7EF7">
      <w:pPr>
        <w:spacing w:before="0" w:line="240" w:lineRule="auto"/>
      </w:pPr>
      <w:r>
        <w:separator/>
      </w:r>
    </w:p>
  </w:footnote>
  <w:footnote w:type="continuationSeparator" w:id="0">
    <w:p w14:paraId="370031C3" w14:textId="77777777" w:rsidR="009E7EF7" w:rsidRDefault="009E7EF7">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5924D" w14:textId="77777777" w:rsidR="001B5AE6" w:rsidRDefault="001B5AE6" w:rsidP="007D4E26">
    <w:pPr>
      <w:pStyle w:val="Rodap"/>
      <w:jc w:val="center"/>
      <w:rPr>
        <w:b/>
        <w:sz w:val="28"/>
      </w:rPr>
    </w:pPr>
    <w:r>
      <w:rPr>
        <w:b/>
        <w:noProof/>
        <w:sz w:val="48"/>
        <w:szCs w:val="48"/>
        <w:lang w:val="pt-BR"/>
      </w:rPr>
      <w:drawing>
        <wp:anchor distT="0" distB="0" distL="114300" distR="114300" simplePos="0" relativeHeight="251659264" behindDoc="0" locked="0" layoutInCell="1" allowOverlap="1" wp14:anchorId="2DCC9884" wp14:editId="1D03DA65">
          <wp:simplePos x="0" y="0"/>
          <wp:positionH relativeFrom="margin">
            <wp:posOffset>4784090</wp:posOffset>
          </wp:positionH>
          <wp:positionV relativeFrom="margin">
            <wp:posOffset>-1027430</wp:posOffset>
          </wp:positionV>
          <wp:extent cx="1358265"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14:sizeRelH relativeFrom="margin">
            <wp14:pctWidth>0</wp14:pctWidth>
          </wp14:sizeRelH>
          <wp14:sizeRelV relativeFrom="margin">
            <wp14:pctHeight>0</wp14:pctHeight>
          </wp14:sizeRelV>
        </wp:anchor>
      </w:drawing>
    </w:r>
    <w:r>
      <w:rPr>
        <w:b/>
        <w:noProof/>
        <w:sz w:val="48"/>
        <w:szCs w:val="48"/>
        <w:lang w:val="pt-BR" w:eastAsia="en-US"/>
      </w:rPr>
      <w:t>Documento de Arquitetura</w:t>
    </w:r>
  </w:p>
  <w:p w14:paraId="26EA7621" w14:textId="77777777" w:rsidR="001B5AE6" w:rsidRDefault="001B5AE6" w:rsidP="007D4E26">
    <w:pPr>
      <w:pStyle w:val="Cabealho"/>
    </w:pPr>
  </w:p>
  <w:p w14:paraId="0BC2A808" w14:textId="77777777" w:rsidR="001B5AE6" w:rsidRDefault="001B5AE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8"/>
    <w:lvl w:ilvl="0">
      <w:start w:val="1"/>
      <w:numFmt w:val="decimal"/>
      <w:lvlText w:val="%1."/>
      <w:lvlJc w:val="left"/>
      <w:pPr>
        <w:tabs>
          <w:tab w:val="num" w:pos="360"/>
        </w:tabs>
      </w:pPr>
    </w:lvl>
    <w:lvl w:ilvl="1">
      <w:start w:val="1"/>
      <w:numFmt w:val="decimal"/>
      <w:lvlText w:val="%1.%2."/>
      <w:lvlJc w:val="left"/>
      <w:pPr>
        <w:tabs>
          <w:tab w:val="num" w:pos="720"/>
        </w:tabs>
      </w:pPr>
    </w:lvl>
    <w:lvl w:ilvl="2">
      <w:start w:val="1"/>
      <w:numFmt w:val="decimal"/>
      <w:lvlText w:val="%1.%2.%3."/>
      <w:lvlJc w:val="left"/>
      <w:pPr>
        <w:tabs>
          <w:tab w:val="num" w:pos="720"/>
        </w:tabs>
      </w:pPr>
    </w:lvl>
    <w:lvl w:ilvl="3">
      <w:start w:val="1"/>
      <w:numFmt w:val="decimal"/>
      <w:lvlText w:val="%1.%2.%3.%4."/>
      <w:lvlJc w:val="left"/>
      <w:pPr>
        <w:tabs>
          <w:tab w:val="num" w:pos="1080"/>
        </w:tabs>
      </w:pPr>
    </w:lvl>
    <w:lvl w:ilvl="4">
      <w:start w:val="1"/>
      <w:numFmt w:val="decimal"/>
      <w:lvlText w:val="%1.%2.%3.%4.%5."/>
      <w:lvlJc w:val="left"/>
      <w:pPr>
        <w:tabs>
          <w:tab w:val="num" w:pos="1080"/>
        </w:tabs>
      </w:pPr>
    </w:lvl>
    <w:lvl w:ilvl="5">
      <w:start w:val="1"/>
      <w:numFmt w:val="decimal"/>
      <w:lvlText w:val="%1.%2.%3.%4.%5.%6."/>
      <w:lvlJc w:val="left"/>
      <w:pPr>
        <w:tabs>
          <w:tab w:val="num" w:pos="1440"/>
        </w:tabs>
      </w:pPr>
    </w:lvl>
    <w:lvl w:ilvl="6">
      <w:start w:val="1"/>
      <w:numFmt w:val="decimal"/>
      <w:lvlText w:val="%1.%2.%3.%4.%5.%6.%7."/>
      <w:lvlJc w:val="left"/>
      <w:pPr>
        <w:tabs>
          <w:tab w:val="num" w:pos="1440"/>
        </w:tabs>
      </w:pPr>
    </w:lvl>
    <w:lvl w:ilvl="7">
      <w:start w:val="1"/>
      <w:numFmt w:val="decimal"/>
      <w:lvlText w:val="%1.%2.%3.%4.%5.%6.%7.%8."/>
      <w:lvlJc w:val="left"/>
      <w:pPr>
        <w:tabs>
          <w:tab w:val="num" w:pos="1800"/>
        </w:tabs>
      </w:pPr>
    </w:lvl>
    <w:lvl w:ilvl="8">
      <w:start w:val="1"/>
      <w:numFmt w:val="decimal"/>
      <w:lvlText w:val="%1.%2.%3.%4.%5.%6.%7.%8.%9."/>
      <w:lvlJc w:val="left"/>
      <w:pPr>
        <w:tabs>
          <w:tab w:val="num" w:pos="1800"/>
        </w:tabs>
      </w:pPr>
    </w:lvl>
  </w:abstractNum>
  <w:abstractNum w:abstractNumId="1">
    <w:nsid w:val="00000002"/>
    <w:multiLevelType w:val="multilevel"/>
    <w:tmpl w:val="00000002"/>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2">
    <w:nsid w:val="00000003"/>
    <w:multiLevelType w:val="multilevel"/>
    <w:tmpl w:val="00000003"/>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4">
    <w:nsid w:val="00000005"/>
    <w:multiLevelType w:val="multilevel"/>
    <w:tmpl w:val="00000005"/>
    <w:lvl w:ilvl="0">
      <w:start w:val="1"/>
      <w:numFmt w:val="decimal"/>
      <w:pStyle w:val="Ttulo1"/>
      <w:lvlText w:val="%1"/>
      <w:lvlJc w:val="right"/>
      <w:pPr>
        <w:tabs>
          <w:tab w:val="num" w:pos="0"/>
        </w:tabs>
      </w:pPr>
    </w:lvl>
    <w:lvl w:ilvl="1">
      <w:start w:val="1"/>
      <w:numFmt w:val="none"/>
      <w:pStyle w:val="Ttulo2"/>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5">
    <w:nsid w:val="6F9F777A"/>
    <w:multiLevelType w:val="hybridMultilevel"/>
    <w:tmpl w:val="A0B61078"/>
    <w:lvl w:ilvl="0" w:tplc="87CADB30">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26A"/>
    <w:rsid w:val="000855FE"/>
    <w:rsid w:val="00134CDA"/>
    <w:rsid w:val="001B5AE6"/>
    <w:rsid w:val="0030192F"/>
    <w:rsid w:val="00335EE8"/>
    <w:rsid w:val="004E026A"/>
    <w:rsid w:val="0068678F"/>
    <w:rsid w:val="007827EF"/>
    <w:rsid w:val="00792E47"/>
    <w:rsid w:val="007D4E26"/>
    <w:rsid w:val="008E2DCF"/>
    <w:rsid w:val="008F4939"/>
    <w:rsid w:val="0090159E"/>
    <w:rsid w:val="00911B76"/>
    <w:rsid w:val="009C3BE1"/>
    <w:rsid w:val="009E7EF7"/>
    <w:rsid w:val="00A41836"/>
    <w:rsid w:val="00A5175C"/>
    <w:rsid w:val="00AE6638"/>
    <w:rsid w:val="00D87D31"/>
    <w:rsid w:val="00E121EC"/>
    <w:rsid w:val="00E452D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008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120" w:line="288" w:lineRule="auto"/>
      <w:jc w:val="both"/>
    </w:pPr>
    <w:rPr>
      <w:rFonts w:ascii="Arial" w:hAnsi="Arial"/>
      <w:sz w:val="22"/>
      <w:lang w:val="pt-PT"/>
    </w:rPr>
  </w:style>
  <w:style w:type="paragraph" w:styleId="Ttulo1">
    <w:name w:val="heading 1"/>
    <w:basedOn w:val="Normal"/>
    <w:next w:val="Normal"/>
    <w:qFormat/>
    <w:pPr>
      <w:keepNext/>
      <w:numPr>
        <w:numId w:val="5"/>
      </w:numPr>
      <w:outlineLvl w:val="0"/>
    </w:pPr>
    <w:rPr>
      <w:b/>
      <w:kern w:val="1"/>
      <w:sz w:val="32"/>
    </w:rPr>
  </w:style>
  <w:style w:type="paragraph" w:styleId="Ttulo2">
    <w:name w:val="heading 2"/>
    <w:basedOn w:val="Normal"/>
    <w:next w:val="Normal"/>
    <w:qFormat/>
    <w:pPr>
      <w:keepNext/>
      <w:numPr>
        <w:ilvl w:val="1"/>
        <w:numId w:val="5"/>
      </w:numPr>
      <w:outlineLvl w:val="1"/>
    </w:pPr>
    <w:rPr>
      <w:b/>
    </w:rPr>
  </w:style>
  <w:style w:type="paragraph" w:styleId="Ttulo3">
    <w:name w:val="heading 3"/>
    <w:basedOn w:val="Normal"/>
    <w:next w:val="Normal"/>
    <w:qFormat/>
    <w:pPr>
      <w:keepNext/>
      <w:suppressAutoHyphens w:val="0"/>
      <w:spacing w:before="240" w:after="60"/>
      <w:outlineLvl w:val="2"/>
    </w:pPr>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WW-Fontepargpadro1"/>
    <w:semiHidden/>
  </w:style>
  <w:style w:type="character" w:customStyle="1" w:styleId="Smbolosdenumerao">
    <w:name w:val="Símbolos de numeração"/>
  </w:style>
  <w:style w:type="character" w:customStyle="1" w:styleId="Smbolosdemarca">
    <w:name w:val="Símbolos de marca"/>
    <w:rPr>
      <w:rFonts w:ascii="StarSymbol" w:eastAsia="StarSymbol" w:hAnsi="StarSymbol" w:cs="StarSymbol"/>
      <w:sz w:val="18"/>
      <w:szCs w:val="18"/>
    </w:rPr>
  </w:style>
  <w:style w:type="character" w:styleId="Hyperlink">
    <w:name w:val="Hyperlink"/>
    <w:basedOn w:val="WW-Fontepargpadro1"/>
    <w:semiHidden/>
    <w:rPr>
      <w:color w:val="0000FF"/>
      <w:u w:val="single"/>
    </w:rPr>
  </w:style>
  <w:style w:type="character" w:styleId="HiperlinkVisitado">
    <w:name w:val="FollowedHyperlink"/>
    <w:basedOn w:val="WW-Fontepargpadro1"/>
    <w:semiHidden/>
    <w:rPr>
      <w:color w:val="800080"/>
      <w:u w:val="single"/>
    </w:rPr>
  </w:style>
  <w:style w:type="character" w:customStyle="1" w:styleId="WW8Num1z0">
    <w:name w:val="WW8Num1z0"/>
    <w:rPr>
      <w:rFonts w:ascii="StarSymbol" w:eastAsia="StarSymbol" w:hAnsi="StarSymbol"/>
      <w:sz w:val="18"/>
    </w:rPr>
  </w:style>
  <w:style w:type="character" w:customStyle="1" w:styleId="WW8Num2z0">
    <w:name w:val="WW8Num2z0"/>
    <w:rPr>
      <w:rFonts w:ascii="StarSymbol" w:eastAsia="StarSymbol" w:hAnsi="StarSymbol"/>
      <w:sz w:val="18"/>
    </w:rPr>
  </w:style>
  <w:style w:type="character" w:customStyle="1" w:styleId="WW8Num4z0">
    <w:name w:val="WW8Num4z0"/>
    <w:rPr>
      <w:rFonts w:ascii="Symbol" w:hAnsi="Symbol"/>
    </w:rPr>
  </w:style>
  <w:style w:type="character" w:customStyle="1" w:styleId="WW8Num6z0">
    <w:name w:val="WW8Num6z0"/>
    <w:rPr>
      <w:rFonts w:ascii="Symbol" w:hAnsi="Symbol"/>
    </w:rPr>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Fontepargpadro">
    <w:name w:val="WW-Fonte parág. padrão"/>
  </w:style>
  <w:style w:type="character" w:customStyle="1" w:styleId="WW-Fontepargpadro1">
    <w:name w:val="WW-Fonte parág. padrão1"/>
  </w:style>
  <w:style w:type="character" w:customStyle="1" w:styleId="Smbolodenotafinal">
    <w:name w:val="Símbolo de nota final"/>
  </w:style>
  <w:style w:type="character" w:customStyle="1" w:styleId="WW-Smbolodenotafinal">
    <w:name w:val="WW-Símbolo de nota final"/>
  </w:style>
  <w:style w:type="character" w:customStyle="1" w:styleId="Marcasenmeros">
    <w:name w:val="Marcas e números"/>
    <w:rPr>
      <w:rFonts w:ascii="StarSymbol" w:eastAsia="StarSymbol" w:hAnsi="StarSymbol"/>
      <w:sz w:val="18"/>
    </w:rPr>
  </w:style>
  <w:style w:type="paragraph" w:styleId="Corpodetexto">
    <w:name w:val="Body Text"/>
    <w:basedOn w:val="Normal"/>
    <w:semiHidden/>
    <w:rPr>
      <w:color w:val="0000FF"/>
    </w:rPr>
  </w:style>
  <w:style w:type="paragraph" w:styleId="Recuodecorpodetexto">
    <w:name w:val="Body Text Indent"/>
    <w:basedOn w:val="Normal"/>
    <w:semiHidden/>
    <w:pPr>
      <w:ind w:firstLine="720"/>
    </w:pPr>
    <w:rPr>
      <w:lang w:val="pt-BR"/>
    </w:rPr>
  </w:style>
  <w:style w:type="paragraph" w:styleId="Ttulo">
    <w:name w:val="Title"/>
    <w:basedOn w:val="Normal"/>
    <w:next w:val="Subttulo"/>
    <w:qFormat/>
  </w:style>
  <w:style w:type="paragraph" w:styleId="Subttulo">
    <w:name w:val="Subtitle"/>
    <w:basedOn w:val="Normal"/>
    <w:next w:val="Corpodetexto"/>
    <w:qFormat/>
    <w:pPr>
      <w:jc w:val="center"/>
    </w:pPr>
    <w:rPr>
      <w:i/>
      <w:iCs/>
    </w:rPr>
  </w:style>
  <w:style w:type="paragraph" w:styleId="Lista">
    <w:name w:val="List"/>
    <w:basedOn w:val="Corpodetexto"/>
    <w:semiHidden/>
    <w:rPr>
      <w:rFonts w:cs="Tahoma"/>
    </w:r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paragraph" w:customStyle="1" w:styleId="Contedodatabela">
    <w:name w:val="Conteúdo da tabela"/>
    <w:basedOn w:val="Corpodetexto"/>
    <w:pPr>
      <w:suppressLineNumbers/>
    </w:pPr>
  </w:style>
  <w:style w:type="paragraph" w:customStyle="1" w:styleId="Ttulodatabela">
    <w:name w:val="Título da tabela"/>
    <w:basedOn w:val="Contedodatabela"/>
    <w:pPr>
      <w:jc w:val="center"/>
    </w:pPr>
    <w:rPr>
      <w:b/>
      <w:bCs/>
      <w:i/>
      <w:iCs/>
    </w:rPr>
  </w:style>
  <w:style w:type="paragraph" w:styleId="Legenda">
    <w:name w:val="caption"/>
    <w:basedOn w:val="Normal"/>
    <w:qFormat/>
    <w:pPr>
      <w:suppressLineNumbers/>
      <w:spacing w:after="120"/>
    </w:pPr>
    <w:rPr>
      <w:rFonts w:cs="Tahoma"/>
      <w:i/>
      <w:iCs/>
      <w:sz w:val="20"/>
    </w:rPr>
  </w:style>
  <w:style w:type="paragraph" w:customStyle="1" w:styleId="ndice">
    <w:name w:val="Índice"/>
    <w:basedOn w:val="Normal"/>
    <w:pPr>
      <w:suppressLineNumbers/>
    </w:pPr>
  </w:style>
  <w:style w:type="paragraph" w:styleId="Sumrio1">
    <w:name w:val="toc 1"/>
    <w:basedOn w:val="Normal"/>
    <w:next w:val="Normal"/>
    <w:uiPriority w:val="39"/>
  </w:style>
  <w:style w:type="paragraph" w:styleId="Sumrio2">
    <w:name w:val="toc 2"/>
    <w:basedOn w:val="Normal"/>
    <w:next w:val="Normal"/>
    <w:uiPriority w:val="39"/>
    <w:pPr>
      <w:ind w:left="220" w:firstLine="1"/>
    </w:pPr>
  </w:style>
  <w:style w:type="paragraph" w:styleId="Sumrio3">
    <w:name w:val="toc 3"/>
    <w:basedOn w:val="Normal"/>
    <w:next w:val="Normal"/>
    <w:semiHidden/>
    <w:pPr>
      <w:ind w:left="440" w:firstLine="1"/>
    </w:pPr>
  </w:style>
  <w:style w:type="paragraph" w:styleId="Sumrio4">
    <w:name w:val="toc 4"/>
    <w:basedOn w:val="Normal"/>
    <w:next w:val="Normal"/>
    <w:semiHidden/>
    <w:pPr>
      <w:ind w:left="660" w:firstLine="1"/>
    </w:pPr>
  </w:style>
  <w:style w:type="paragraph" w:styleId="Sumrio5">
    <w:name w:val="toc 5"/>
    <w:basedOn w:val="Normal"/>
    <w:next w:val="Normal"/>
    <w:semiHidden/>
    <w:pPr>
      <w:ind w:left="880" w:firstLine="1"/>
    </w:pPr>
  </w:style>
  <w:style w:type="paragraph" w:styleId="Sumrio6">
    <w:name w:val="toc 6"/>
    <w:basedOn w:val="Normal"/>
    <w:next w:val="Normal"/>
    <w:semiHidden/>
    <w:pPr>
      <w:ind w:left="1100" w:firstLine="1"/>
    </w:pPr>
  </w:style>
  <w:style w:type="paragraph" w:styleId="Sumrio7">
    <w:name w:val="toc 7"/>
    <w:basedOn w:val="Normal"/>
    <w:next w:val="Normal"/>
    <w:semiHidden/>
    <w:pPr>
      <w:ind w:left="1320" w:firstLine="1"/>
    </w:pPr>
  </w:style>
  <w:style w:type="paragraph" w:styleId="Sumrio8">
    <w:name w:val="toc 8"/>
    <w:basedOn w:val="Normal"/>
    <w:next w:val="Normal"/>
    <w:semiHidden/>
    <w:pPr>
      <w:ind w:left="1540" w:firstLine="1"/>
    </w:pPr>
  </w:style>
  <w:style w:type="paragraph" w:styleId="Sumrio9">
    <w:name w:val="toc 9"/>
    <w:basedOn w:val="Normal"/>
    <w:next w:val="Normal"/>
    <w:semiHidden/>
    <w:pPr>
      <w:ind w:left="1760" w:firstLine="1"/>
    </w:pPr>
  </w:style>
  <w:style w:type="paragraph" w:customStyle="1" w:styleId="infoblue">
    <w:name w:val="infoblue"/>
    <w:basedOn w:val="Normal"/>
    <w:next w:val="Normal"/>
    <w:pPr>
      <w:spacing w:before="0" w:line="100" w:lineRule="atLeast"/>
    </w:pPr>
    <w:rPr>
      <w:rFonts w:ascii="Verdana" w:hAnsi="Verdana"/>
      <w:i/>
      <w:color w:val="0000FF"/>
      <w:lang w:val="pt-BR"/>
    </w:rPr>
  </w:style>
  <w:style w:type="paragraph" w:customStyle="1" w:styleId="InfoBlue0">
    <w:name w:val="InfoBlue"/>
    <w:basedOn w:val="Normal"/>
    <w:next w:val="Corpodetexto"/>
    <w:pPr>
      <w:widowControl w:val="0"/>
      <w:tabs>
        <w:tab w:val="left" w:pos="540"/>
        <w:tab w:val="left" w:pos="1260"/>
      </w:tabs>
      <w:spacing w:before="0" w:after="120" w:line="240" w:lineRule="atLeast"/>
      <w:jc w:val="left"/>
    </w:pPr>
    <w:rPr>
      <w:color w:val="0000FF"/>
    </w:rPr>
  </w:style>
  <w:style w:type="paragraph" w:customStyle="1" w:styleId="Contedodetabela">
    <w:name w:val="Conteúdo de tabela"/>
    <w:basedOn w:val="Corpodetexto"/>
    <w:pPr>
      <w:suppressLineNumbers/>
    </w:pPr>
  </w:style>
  <w:style w:type="paragraph" w:customStyle="1" w:styleId="Ttulodetabela">
    <w:name w:val="Título de tabela"/>
    <w:basedOn w:val="Contedodetabela"/>
    <w:pPr>
      <w:jc w:val="center"/>
    </w:pPr>
    <w:rPr>
      <w:b/>
      <w:i/>
    </w:rPr>
  </w:style>
  <w:style w:type="paragraph" w:styleId="Textodebalo">
    <w:name w:val="Balloon Text"/>
    <w:basedOn w:val="Normal"/>
    <w:link w:val="TextodebaloChar"/>
    <w:uiPriority w:val="99"/>
    <w:semiHidden/>
    <w:unhideWhenUsed/>
    <w:rsid w:val="007D4E26"/>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4E26"/>
    <w:rPr>
      <w:rFonts w:ascii="Tahoma" w:hAnsi="Tahoma" w:cs="Tahoma"/>
      <w:sz w:val="16"/>
      <w:szCs w:val="16"/>
      <w:lang w:val="pt-PT"/>
    </w:rPr>
  </w:style>
  <w:style w:type="paragraph" w:customStyle="1" w:styleId="Tabela">
    <w:name w:val="Tabela"/>
    <w:basedOn w:val="Corpodetexto"/>
    <w:rsid w:val="008F4939"/>
    <w:pPr>
      <w:keepNext/>
      <w:keepLines/>
      <w:suppressAutoHyphens w:val="0"/>
      <w:spacing w:before="40" w:after="40" w:line="240" w:lineRule="auto"/>
      <w:jc w:val="left"/>
    </w:pPr>
    <w:rPr>
      <w:rFonts w:ascii="Times New Roman" w:hAnsi="Times New Roman"/>
      <w:i/>
      <w:snapToGrid w:val="0"/>
      <w:color w:val="FF0000"/>
      <w:lang w:val="pt-BR"/>
    </w:rPr>
  </w:style>
  <w:style w:type="paragraph" w:styleId="PargrafodaLista">
    <w:name w:val="List Paragraph"/>
    <w:basedOn w:val="Normal"/>
    <w:uiPriority w:val="34"/>
    <w:qFormat/>
    <w:rsid w:val="00134CDA"/>
    <w:pPr>
      <w:suppressAutoHyphens w:val="0"/>
      <w:spacing w:before="0" w:line="240" w:lineRule="auto"/>
      <w:ind w:left="720"/>
      <w:contextualSpacing/>
      <w:jc w:val="left"/>
    </w:pPr>
    <w:rPr>
      <w:rFonts w:ascii="Times New Roman" w:hAnsi="Times New Roman"/>
      <w:sz w:val="24"/>
      <w:szCs w:val="24"/>
      <w:lang w:val="pt-BR"/>
    </w:rPr>
  </w:style>
  <w:style w:type="table" w:styleId="Tabelacomgrade">
    <w:name w:val="Table Grid"/>
    <w:basedOn w:val="Tabelanormal"/>
    <w:uiPriority w:val="59"/>
    <w:rsid w:val="00301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120" w:line="288" w:lineRule="auto"/>
      <w:jc w:val="both"/>
    </w:pPr>
    <w:rPr>
      <w:rFonts w:ascii="Arial" w:hAnsi="Arial"/>
      <w:sz w:val="22"/>
      <w:lang w:val="pt-PT"/>
    </w:rPr>
  </w:style>
  <w:style w:type="paragraph" w:styleId="Ttulo1">
    <w:name w:val="heading 1"/>
    <w:basedOn w:val="Normal"/>
    <w:next w:val="Normal"/>
    <w:qFormat/>
    <w:pPr>
      <w:keepNext/>
      <w:numPr>
        <w:numId w:val="5"/>
      </w:numPr>
      <w:outlineLvl w:val="0"/>
    </w:pPr>
    <w:rPr>
      <w:b/>
      <w:kern w:val="1"/>
      <w:sz w:val="32"/>
    </w:rPr>
  </w:style>
  <w:style w:type="paragraph" w:styleId="Ttulo2">
    <w:name w:val="heading 2"/>
    <w:basedOn w:val="Normal"/>
    <w:next w:val="Normal"/>
    <w:qFormat/>
    <w:pPr>
      <w:keepNext/>
      <w:numPr>
        <w:ilvl w:val="1"/>
        <w:numId w:val="5"/>
      </w:numPr>
      <w:outlineLvl w:val="1"/>
    </w:pPr>
    <w:rPr>
      <w:b/>
    </w:rPr>
  </w:style>
  <w:style w:type="paragraph" w:styleId="Ttulo3">
    <w:name w:val="heading 3"/>
    <w:basedOn w:val="Normal"/>
    <w:next w:val="Normal"/>
    <w:qFormat/>
    <w:pPr>
      <w:keepNext/>
      <w:suppressAutoHyphens w:val="0"/>
      <w:spacing w:before="240" w:after="60"/>
      <w:outlineLvl w:val="2"/>
    </w:pPr>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WW-Fontepargpadro1"/>
    <w:semiHidden/>
  </w:style>
  <w:style w:type="character" w:customStyle="1" w:styleId="Smbolosdenumerao">
    <w:name w:val="Símbolos de numeração"/>
  </w:style>
  <w:style w:type="character" w:customStyle="1" w:styleId="Smbolosdemarca">
    <w:name w:val="Símbolos de marca"/>
    <w:rPr>
      <w:rFonts w:ascii="StarSymbol" w:eastAsia="StarSymbol" w:hAnsi="StarSymbol" w:cs="StarSymbol"/>
      <w:sz w:val="18"/>
      <w:szCs w:val="18"/>
    </w:rPr>
  </w:style>
  <w:style w:type="character" w:styleId="Hyperlink">
    <w:name w:val="Hyperlink"/>
    <w:basedOn w:val="WW-Fontepargpadro1"/>
    <w:semiHidden/>
    <w:rPr>
      <w:color w:val="0000FF"/>
      <w:u w:val="single"/>
    </w:rPr>
  </w:style>
  <w:style w:type="character" w:styleId="HiperlinkVisitado">
    <w:name w:val="FollowedHyperlink"/>
    <w:basedOn w:val="WW-Fontepargpadro1"/>
    <w:semiHidden/>
    <w:rPr>
      <w:color w:val="800080"/>
      <w:u w:val="single"/>
    </w:rPr>
  </w:style>
  <w:style w:type="character" w:customStyle="1" w:styleId="WW8Num1z0">
    <w:name w:val="WW8Num1z0"/>
    <w:rPr>
      <w:rFonts w:ascii="StarSymbol" w:eastAsia="StarSymbol" w:hAnsi="StarSymbol"/>
      <w:sz w:val="18"/>
    </w:rPr>
  </w:style>
  <w:style w:type="character" w:customStyle="1" w:styleId="WW8Num2z0">
    <w:name w:val="WW8Num2z0"/>
    <w:rPr>
      <w:rFonts w:ascii="StarSymbol" w:eastAsia="StarSymbol" w:hAnsi="StarSymbol"/>
      <w:sz w:val="18"/>
    </w:rPr>
  </w:style>
  <w:style w:type="character" w:customStyle="1" w:styleId="WW8Num4z0">
    <w:name w:val="WW8Num4z0"/>
    <w:rPr>
      <w:rFonts w:ascii="Symbol" w:hAnsi="Symbol"/>
    </w:rPr>
  </w:style>
  <w:style w:type="character" w:customStyle="1" w:styleId="WW8Num6z0">
    <w:name w:val="WW8Num6z0"/>
    <w:rPr>
      <w:rFonts w:ascii="Symbol" w:hAnsi="Symbol"/>
    </w:rPr>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Fontepargpadro">
    <w:name w:val="WW-Fonte parág. padrão"/>
  </w:style>
  <w:style w:type="character" w:customStyle="1" w:styleId="WW-Fontepargpadro1">
    <w:name w:val="WW-Fonte parág. padrão1"/>
  </w:style>
  <w:style w:type="character" w:customStyle="1" w:styleId="Smbolodenotafinal">
    <w:name w:val="Símbolo de nota final"/>
  </w:style>
  <w:style w:type="character" w:customStyle="1" w:styleId="WW-Smbolodenotafinal">
    <w:name w:val="WW-Símbolo de nota final"/>
  </w:style>
  <w:style w:type="character" w:customStyle="1" w:styleId="Marcasenmeros">
    <w:name w:val="Marcas e números"/>
    <w:rPr>
      <w:rFonts w:ascii="StarSymbol" w:eastAsia="StarSymbol" w:hAnsi="StarSymbol"/>
      <w:sz w:val="18"/>
    </w:rPr>
  </w:style>
  <w:style w:type="paragraph" w:styleId="Corpodetexto">
    <w:name w:val="Body Text"/>
    <w:basedOn w:val="Normal"/>
    <w:semiHidden/>
    <w:rPr>
      <w:color w:val="0000FF"/>
    </w:rPr>
  </w:style>
  <w:style w:type="paragraph" w:styleId="Recuodecorpodetexto">
    <w:name w:val="Body Text Indent"/>
    <w:basedOn w:val="Normal"/>
    <w:semiHidden/>
    <w:pPr>
      <w:ind w:firstLine="720"/>
    </w:pPr>
    <w:rPr>
      <w:lang w:val="pt-BR"/>
    </w:rPr>
  </w:style>
  <w:style w:type="paragraph" w:styleId="Ttulo">
    <w:name w:val="Title"/>
    <w:basedOn w:val="Normal"/>
    <w:next w:val="Subttulo"/>
    <w:qFormat/>
  </w:style>
  <w:style w:type="paragraph" w:styleId="Subttulo">
    <w:name w:val="Subtitle"/>
    <w:basedOn w:val="Normal"/>
    <w:next w:val="Corpodetexto"/>
    <w:qFormat/>
    <w:pPr>
      <w:jc w:val="center"/>
    </w:pPr>
    <w:rPr>
      <w:i/>
      <w:iCs/>
    </w:rPr>
  </w:style>
  <w:style w:type="paragraph" w:styleId="Lista">
    <w:name w:val="List"/>
    <w:basedOn w:val="Corpodetexto"/>
    <w:semiHidden/>
    <w:rPr>
      <w:rFonts w:cs="Tahoma"/>
    </w:r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paragraph" w:customStyle="1" w:styleId="Contedodatabela">
    <w:name w:val="Conteúdo da tabela"/>
    <w:basedOn w:val="Corpodetexto"/>
    <w:pPr>
      <w:suppressLineNumbers/>
    </w:pPr>
  </w:style>
  <w:style w:type="paragraph" w:customStyle="1" w:styleId="Ttulodatabela">
    <w:name w:val="Título da tabela"/>
    <w:basedOn w:val="Contedodatabela"/>
    <w:pPr>
      <w:jc w:val="center"/>
    </w:pPr>
    <w:rPr>
      <w:b/>
      <w:bCs/>
      <w:i/>
      <w:iCs/>
    </w:rPr>
  </w:style>
  <w:style w:type="paragraph" w:styleId="Legenda">
    <w:name w:val="caption"/>
    <w:basedOn w:val="Normal"/>
    <w:qFormat/>
    <w:pPr>
      <w:suppressLineNumbers/>
      <w:spacing w:after="120"/>
    </w:pPr>
    <w:rPr>
      <w:rFonts w:cs="Tahoma"/>
      <w:i/>
      <w:iCs/>
      <w:sz w:val="20"/>
    </w:rPr>
  </w:style>
  <w:style w:type="paragraph" w:customStyle="1" w:styleId="ndice">
    <w:name w:val="Índice"/>
    <w:basedOn w:val="Normal"/>
    <w:pPr>
      <w:suppressLineNumbers/>
    </w:pPr>
  </w:style>
  <w:style w:type="paragraph" w:styleId="Sumrio1">
    <w:name w:val="toc 1"/>
    <w:basedOn w:val="Normal"/>
    <w:next w:val="Normal"/>
    <w:uiPriority w:val="39"/>
  </w:style>
  <w:style w:type="paragraph" w:styleId="Sumrio2">
    <w:name w:val="toc 2"/>
    <w:basedOn w:val="Normal"/>
    <w:next w:val="Normal"/>
    <w:uiPriority w:val="39"/>
    <w:pPr>
      <w:ind w:left="220" w:firstLine="1"/>
    </w:pPr>
  </w:style>
  <w:style w:type="paragraph" w:styleId="Sumrio3">
    <w:name w:val="toc 3"/>
    <w:basedOn w:val="Normal"/>
    <w:next w:val="Normal"/>
    <w:semiHidden/>
    <w:pPr>
      <w:ind w:left="440" w:firstLine="1"/>
    </w:pPr>
  </w:style>
  <w:style w:type="paragraph" w:styleId="Sumrio4">
    <w:name w:val="toc 4"/>
    <w:basedOn w:val="Normal"/>
    <w:next w:val="Normal"/>
    <w:semiHidden/>
    <w:pPr>
      <w:ind w:left="660" w:firstLine="1"/>
    </w:pPr>
  </w:style>
  <w:style w:type="paragraph" w:styleId="Sumrio5">
    <w:name w:val="toc 5"/>
    <w:basedOn w:val="Normal"/>
    <w:next w:val="Normal"/>
    <w:semiHidden/>
    <w:pPr>
      <w:ind w:left="880" w:firstLine="1"/>
    </w:pPr>
  </w:style>
  <w:style w:type="paragraph" w:styleId="Sumrio6">
    <w:name w:val="toc 6"/>
    <w:basedOn w:val="Normal"/>
    <w:next w:val="Normal"/>
    <w:semiHidden/>
    <w:pPr>
      <w:ind w:left="1100" w:firstLine="1"/>
    </w:pPr>
  </w:style>
  <w:style w:type="paragraph" w:styleId="Sumrio7">
    <w:name w:val="toc 7"/>
    <w:basedOn w:val="Normal"/>
    <w:next w:val="Normal"/>
    <w:semiHidden/>
    <w:pPr>
      <w:ind w:left="1320" w:firstLine="1"/>
    </w:pPr>
  </w:style>
  <w:style w:type="paragraph" w:styleId="Sumrio8">
    <w:name w:val="toc 8"/>
    <w:basedOn w:val="Normal"/>
    <w:next w:val="Normal"/>
    <w:semiHidden/>
    <w:pPr>
      <w:ind w:left="1540" w:firstLine="1"/>
    </w:pPr>
  </w:style>
  <w:style w:type="paragraph" w:styleId="Sumrio9">
    <w:name w:val="toc 9"/>
    <w:basedOn w:val="Normal"/>
    <w:next w:val="Normal"/>
    <w:semiHidden/>
    <w:pPr>
      <w:ind w:left="1760" w:firstLine="1"/>
    </w:pPr>
  </w:style>
  <w:style w:type="paragraph" w:customStyle="1" w:styleId="infoblue">
    <w:name w:val="infoblue"/>
    <w:basedOn w:val="Normal"/>
    <w:next w:val="Normal"/>
    <w:pPr>
      <w:spacing w:before="0" w:line="100" w:lineRule="atLeast"/>
    </w:pPr>
    <w:rPr>
      <w:rFonts w:ascii="Verdana" w:hAnsi="Verdana"/>
      <w:i/>
      <w:color w:val="0000FF"/>
      <w:lang w:val="pt-BR"/>
    </w:rPr>
  </w:style>
  <w:style w:type="paragraph" w:customStyle="1" w:styleId="InfoBlue0">
    <w:name w:val="InfoBlue"/>
    <w:basedOn w:val="Normal"/>
    <w:next w:val="Corpodetexto"/>
    <w:pPr>
      <w:widowControl w:val="0"/>
      <w:tabs>
        <w:tab w:val="left" w:pos="540"/>
        <w:tab w:val="left" w:pos="1260"/>
      </w:tabs>
      <w:spacing w:before="0" w:after="120" w:line="240" w:lineRule="atLeast"/>
      <w:jc w:val="left"/>
    </w:pPr>
    <w:rPr>
      <w:color w:val="0000FF"/>
    </w:rPr>
  </w:style>
  <w:style w:type="paragraph" w:customStyle="1" w:styleId="Contedodetabela">
    <w:name w:val="Conteúdo de tabela"/>
    <w:basedOn w:val="Corpodetexto"/>
    <w:pPr>
      <w:suppressLineNumbers/>
    </w:pPr>
  </w:style>
  <w:style w:type="paragraph" w:customStyle="1" w:styleId="Ttulodetabela">
    <w:name w:val="Título de tabela"/>
    <w:basedOn w:val="Contedodetabela"/>
    <w:pPr>
      <w:jc w:val="center"/>
    </w:pPr>
    <w:rPr>
      <w:b/>
      <w:i/>
    </w:rPr>
  </w:style>
  <w:style w:type="paragraph" w:styleId="Textodebalo">
    <w:name w:val="Balloon Text"/>
    <w:basedOn w:val="Normal"/>
    <w:link w:val="TextodebaloChar"/>
    <w:uiPriority w:val="99"/>
    <w:semiHidden/>
    <w:unhideWhenUsed/>
    <w:rsid w:val="007D4E26"/>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4E26"/>
    <w:rPr>
      <w:rFonts w:ascii="Tahoma" w:hAnsi="Tahoma" w:cs="Tahoma"/>
      <w:sz w:val="16"/>
      <w:szCs w:val="16"/>
      <w:lang w:val="pt-PT"/>
    </w:rPr>
  </w:style>
  <w:style w:type="paragraph" w:customStyle="1" w:styleId="Tabela">
    <w:name w:val="Tabela"/>
    <w:basedOn w:val="Corpodetexto"/>
    <w:rsid w:val="008F4939"/>
    <w:pPr>
      <w:keepNext/>
      <w:keepLines/>
      <w:suppressAutoHyphens w:val="0"/>
      <w:spacing w:before="40" w:after="40" w:line="240" w:lineRule="auto"/>
      <w:jc w:val="left"/>
    </w:pPr>
    <w:rPr>
      <w:rFonts w:ascii="Times New Roman" w:hAnsi="Times New Roman"/>
      <w:i/>
      <w:snapToGrid w:val="0"/>
      <w:color w:val="FF0000"/>
      <w:lang w:val="pt-BR"/>
    </w:rPr>
  </w:style>
  <w:style w:type="paragraph" w:styleId="PargrafodaLista">
    <w:name w:val="List Paragraph"/>
    <w:basedOn w:val="Normal"/>
    <w:uiPriority w:val="34"/>
    <w:qFormat/>
    <w:rsid w:val="00134CDA"/>
    <w:pPr>
      <w:suppressAutoHyphens w:val="0"/>
      <w:spacing w:before="0" w:line="240" w:lineRule="auto"/>
      <w:ind w:left="720"/>
      <w:contextualSpacing/>
      <w:jc w:val="left"/>
    </w:pPr>
    <w:rPr>
      <w:rFonts w:ascii="Times New Roman" w:hAnsi="Times New Roman"/>
      <w:sz w:val="24"/>
      <w:szCs w:val="24"/>
      <w:lang w:val="pt-BR"/>
    </w:rPr>
  </w:style>
  <w:style w:type="table" w:styleId="Tabelacomgrade">
    <w:name w:val="Table Grid"/>
    <w:basedOn w:val="Tabelanormal"/>
    <w:uiPriority w:val="59"/>
    <w:rsid w:val="00301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59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oo.gl/IqWVMj" TargetMode="Externa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image" Target="media/image9.jp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EA6E4-D4E1-4B5B-8E6A-AD8090563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22</Pages>
  <Words>1527</Words>
  <Characters>8250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Documento de Arquitetura de Software</vt:lpstr>
    </vt:vector>
  </TitlesOfParts>
  <Company>SEGURO</Company>
  <LinksUpToDate>false</LinksUpToDate>
  <CharactersWithSpaces>9758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creator>João Lima</dc:creator>
  <cp:lastModifiedBy>kenedy01@hotmail.com</cp:lastModifiedBy>
  <cp:revision>8</cp:revision>
  <cp:lastPrinted>1901-01-01T03:06:00Z</cp:lastPrinted>
  <dcterms:created xsi:type="dcterms:W3CDTF">2015-03-11T12:40:00Z</dcterms:created>
  <dcterms:modified xsi:type="dcterms:W3CDTF">2015-03-21T19:27:00Z</dcterms:modified>
</cp:coreProperties>
</file>